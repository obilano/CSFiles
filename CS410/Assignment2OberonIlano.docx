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Oberon Ilano</w:t>
      </w:r>
    </w:p>
    <w:p w14:paraId="00000002"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CS 410w</w:t>
      </w:r>
    </w:p>
    <w:p w14:paraId="00000003"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Due Date: 01/16/2020</w:t>
      </w:r>
    </w:p>
    <w:p w14:paraId="00000004"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Assignment #2</w:t>
      </w:r>
    </w:p>
    <w:p w14:paraId="00000005" w14:textId="77777777" w:rsidR="00213EAA" w:rsidRPr="00E36E05" w:rsidRDefault="00213EAA" w:rsidP="008B0CEB">
      <w:pPr>
        <w:spacing w:line="276" w:lineRule="auto"/>
        <w:rPr>
          <w:rFonts w:ascii="Times New Roman" w:hAnsi="Times New Roman" w:cs="Times New Roman"/>
          <w:color w:val="000000" w:themeColor="text1"/>
          <w:sz w:val="24"/>
          <w:szCs w:val="24"/>
        </w:rPr>
      </w:pPr>
    </w:p>
    <w:p w14:paraId="00000006"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w:t>
      </w:r>
    </w:p>
    <w:p w14:paraId="00000007" w14:textId="77777777" w:rsidR="00213EAA" w:rsidRPr="00E36E05" w:rsidRDefault="00DC03EC" w:rsidP="008B0CEB">
      <w:pPr>
        <w:numPr>
          <w:ilvl w:val="0"/>
          <w:numId w:val="14"/>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Python</w:t>
      </w:r>
    </w:p>
    <w:p w14:paraId="00000008" w14:textId="77777777" w:rsidR="00213EAA" w:rsidRPr="00E36E05" w:rsidRDefault="00DC03EC" w:rsidP="008B0CEB">
      <w:pPr>
        <w:numPr>
          <w:ilvl w:val="0"/>
          <w:numId w:val="14"/>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 1991</w:t>
      </w:r>
    </w:p>
    <w:p w14:paraId="00000009" w14:textId="77777777" w:rsidR="00213EAA" w:rsidRPr="00E36E05" w:rsidRDefault="00DC03EC" w:rsidP="008B0CEB">
      <w:pPr>
        <w:numPr>
          <w:ilvl w:val="0"/>
          <w:numId w:val="14"/>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 Guido van Rossum</w:t>
      </w:r>
    </w:p>
    <w:p w14:paraId="0000000A" w14:textId="668D3D7E" w:rsidR="00213EAA" w:rsidRPr="00E36E05" w:rsidRDefault="00DC03EC" w:rsidP="008B0CEB">
      <w:pPr>
        <w:numPr>
          <w:ilvl w:val="0"/>
          <w:numId w:val="14"/>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Python is the easiest to learn and ha</w:t>
      </w:r>
      <w:r w:rsidR="006B0A83">
        <w:rPr>
          <w:rFonts w:ascii="Times New Roman" w:hAnsi="Times New Roman" w:cs="Times New Roman"/>
          <w:color w:val="000000" w:themeColor="text1"/>
          <w:sz w:val="24"/>
          <w:szCs w:val="24"/>
        </w:rPr>
        <w:t>s</w:t>
      </w:r>
      <w:r w:rsidRPr="00E36E05">
        <w:rPr>
          <w:rFonts w:ascii="Times New Roman" w:hAnsi="Times New Roman" w:cs="Times New Roman"/>
          <w:color w:val="000000" w:themeColor="text1"/>
          <w:sz w:val="24"/>
          <w:szCs w:val="24"/>
        </w:rPr>
        <w:t xml:space="preserve"> become one of the most favorite languages for programmers. Python supports multiple programming paradigms and it is compatible with major platforms and systems. The syntax is </w:t>
      </w:r>
      <w:r w:rsidR="00FF6337" w:rsidRPr="00E36E05">
        <w:rPr>
          <w:rFonts w:ascii="Times New Roman" w:hAnsi="Times New Roman" w:cs="Times New Roman"/>
          <w:color w:val="000000" w:themeColor="text1"/>
          <w:sz w:val="24"/>
          <w:szCs w:val="24"/>
        </w:rPr>
        <w:t>simple,</w:t>
      </w:r>
      <w:r w:rsidRPr="00E36E05">
        <w:rPr>
          <w:rFonts w:ascii="Times New Roman" w:hAnsi="Times New Roman" w:cs="Times New Roman"/>
          <w:color w:val="000000" w:themeColor="text1"/>
          <w:sz w:val="24"/>
          <w:szCs w:val="24"/>
        </w:rPr>
        <w:t xml:space="preserve"> and it has a large standard library. The average salary in </w:t>
      </w:r>
      <w:r w:rsidR="006B0A83">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United States is $120,000 yearly.</w:t>
      </w:r>
    </w:p>
    <w:p w14:paraId="0000000B" w14:textId="77777777" w:rsidR="00213EAA" w:rsidRPr="00E36E05" w:rsidRDefault="00213EAA" w:rsidP="008B0CEB">
      <w:pPr>
        <w:spacing w:line="276" w:lineRule="auto"/>
        <w:rPr>
          <w:rFonts w:ascii="Times New Roman" w:hAnsi="Times New Roman" w:cs="Times New Roman"/>
          <w:color w:val="000000" w:themeColor="text1"/>
          <w:sz w:val="24"/>
          <w:szCs w:val="24"/>
        </w:rPr>
      </w:pPr>
    </w:p>
    <w:p w14:paraId="0000000C"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2.</w:t>
      </w:r>
    </w:p>
    <w:p w14:paraId="0000000D" w14:textId="77777777" w:rsidR="00213EAA" w:rsidRPr="00E36E05" w:rsidRDefault="00DC03EC" w:rsidP="008B0CEB">
      <w:pPr>
        <w:numPr>
          <w:ilvl w:val="0"/>
          <w:numId w:val="13"/>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JavaScript</w:t>
      </w:r>
    </w:p>
    <w:p w14:paraId="0000000E" w14:textId="77777777" w:rsidR="00213EAA" w:rsidRPr="00E36E05" w:rsidRDefault="00DC03EC" w:rsidP="008B0CEB">
      <w:pPr>
        <w:numPr>
          <w:ilvl w:val="0"/>
          <w:numId w:val="13"/>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Year released: 1997 </w:t>
      </w:r>
    </w:p>
    <w:p w14:paraId="0000000F" w14:textId="77777777" w:rsidR="00213EAA" w:rsidRPr="00E36E05" w:rsidRDefault="00DC03EC" w:rsidP="008B0CEB">
      <w:pPr>
        <w:numPr>
          <w:ilvl w:val="0"/>
          <w:numId w:val="13"/>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Author: Brendan </w:t>
      </w:r>
      <w:proofErr w:type="spellStart"/>
      <w:r w:rsidRPr="00E36E05">
        <w:rPr>
          <w:rFonts w:ascii="Times New Roman" w:hAnsi="Times New Roman" w:cs="Times New Roman"/>
          <w:color w:val="000000" w:themeColor="text1"/>
          <w:sz w:val="24"/>
          <w:szCs w:val="24"/>
        </w:rPr>
        <w:t>Eich</w:t>
      </w:r>
      <w:proofErr w:type="spellEnd"/>
    </w:p>
    <w:p w14:paraId="00000010" w14:textId="09BF3C91" w:rsidR="00213EAA" w:rsidRPr="00E36E05" w:rsidRDefault="00DC03EC" w:rsidP="008B0CEB">
      <w:pPr>
        <w:numPr>
          <w:ilvl w:val="0"/>
          <w:numId w:val="13"/>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JavaScript is a client-side and runs very fast through </w:t>
      </w:r>
      <w:r w:rsidR="006B0A83">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world wide web. Usable for both backend and frontend programming</w:t>
      </w:r>
      <w:r w:rsidR="002208F1" w:rsidRPr="00E36E05">
        <w:rPr>
          <w:rFonts w:ascii="Times New Roman" w:hAnsi="Times New Roman" w:cs="Times New Roman"/>
          <w:color w:val="000000" w:themeColor="text1"/>
          <w:sz w:val="24"/>
          <w:szCs w:val="24"/>
        </w:rPr>
        <w:t xml:space="preserve"> development</w:t>
      </w:r>
      <w:r w:rsidRPr="00E36E05">
        <w:rPr>
          <w:rFonts w:ascii="Times New Roman" w:hAnsi="Times New Roman" w:cs="Times New Roman"/>
          <w:color w:val="000000" w:themeColor="text1"/>
          <w:sz w:val="24"/>
          <w:szCs w:val="24"/>
        </w:rPr>
        <w:t xml:space="preserve">. Works well with other programming languages. Most used in Machine Learning Application Development and Game Development. The average salary in </w:t>
      </w:r>
      <w:r w:rsidR="006B0A83">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 xml:space="preserve">United States is $113,475 yearly. </w:t>
      </w:r>
    </w:p>
    <w:p w14:paraId="00000011" w14:textId="77777777" w:rsidR="00213EAA" w:rsidRPr="00E36E05" w:rsidRDefault="00213EAA" w:rsidP="008B0CEB">
      <w:pPr>
        <w:spacing w:line="276" w:lineRule="auto"/>
        <w:rPr>
          <w:rFonts w:ascii="Times New Roman" w:hAnsi="Times New Roman" w:cs="Times New Roman"/>
          <w:color w:val="000000" w:themeColor="text1"/>
          <w:sz w:val="24"/>
          <w:szCs w:val="24"/>
        </w:rPr>
      </w:pPr>
    </w:p>
    <w:p w14:paraId="00000012"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3. </w:t>
      </w:r>
    </w:p>
    <w:p w14:paraId="00000013" w14:textId="77777777" w:rsidR="00213EAA" w:rsidRPr="00E36E05" w:rsidRDefault="00DC03EC" w:rsidP="008B0CEB">
      <w:pPr>
        <w:numPr>
          <w:ilvl w:val="0"/>
          <w:numId w:val="15"/>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PHP</w:t>
      </w:r>
    </w:p>
    <w:p w14:paraId="00000014" w14:textId="77777777" w:rsidR="00213EAA" w:rsidRPr="00E36E05" w:rsidRDefault="00DC03EC" w:rsidP="008B0CEB">
      <w:pPr>
        <w:numPr>
          <w:ilvl w:val="0"/>
          <w:numId w:val="15"/>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 1994</w:t>
      </w:r>
    </w:p>
    <w:p w14:paraId="00000015" w14:textId="77777777" w:rsidR="00213EAA" w:rsidRPr="00E36E05" w:rsidRDefault="00DC03EC" w:rsidP="008B0CEB">
      <w:pPr>
        <w:numPr>
          <w:ilvl w:val="0"/>
          <w:numId w:val="15"/>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Author: Rasmus </w:t>
      </w:r>
      <w:proofErr w:type="spellStart"/>
      <w:r w:rsidRPr="00E36E05">
        <w:rPr>
          <w:rFonts w:ascii="Times New Roman" w:hAnsi="Times New Roman" w:cs="Times New Roman"/>
          <w:color w:val="000000" w:themeColor="text1"/>
          <w:sz w:val="24"/>
          <w:szCs w:val="24"/>
        </w:rPr>
        <w:t>Lerdorf</w:t>
      </w:r>
      <w:proofErr w:type="spellEnd"/>
    </w:p>
    <w:p w14:paraId="00000016" w14:textId="0162FA64" w:rsidR="00213EAA" w:rsidRPr="00E36E05" w:rsidRDefault="00DC03EC" w:rsidP="008B0CEB">
      <w:pPr>
        <w:numPr>
          <w:ilvl w:val="0"/>
          <w:numId w:val="15"/>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Most used backend programming language of big companies such as Yahoo, Facebook, </w:t>
      </w:r>
      <w:r w:rsidR="00FF6337" w:rsidRPr="00E36E05">
        <w:rPr>
          <w:rFonts w:ascii="Times New Roman" w:hAnsi="Times New Roman" w:cs="Times New Roman"/>
          <w:color w:val="000000" w:themeColor="text1"/>
          <w:sz w:val="24"/>
          <w:szCs w:val="24"/>
        </w:rPr>
        <w:t>YouTube</w:t>
      </w:r>
      <w:r w:rsidRPr="00E36E05">
        <w:rPr>
          <w:rFonts w:ascii="Times New Roman" w:hAnsi="Times New Roman" w:cs="Times New Roman"/>
          <w:color w:val="000000" w:themeColor="text1"/>
          <w:sz w:val="24"/>
          <w:szCs w:val="24"/>
        </w:rPr>
        <w:t>, e</w:t>
      </w:r>
      <w:r w:rsidR="006B0A83">
        <w:rPr>
          <w:rFonts w:ascii="Times New Roman" w:hAnsi="Times New Roman" w:cs="Times New Roman"/>
          <w:color w:val="000000" w:themeColor="text1"/>
          <w:sz w:val="24"/>
          <w:szCs w:val="24"/>
        </w:rPr>
        <w:t>C</w:t>
      </w:r>
      <w:r w:rsidRPr="00E36E05">
        <w:rPr>
          <w:rFonts w:ascii="Times New Roman" w:hAnsi="Times New Roman" w:cs="Times New Roman"/>
          <w:color w:val="000000" w:themeColor="text1"/>
          <w:sz w:val="24"/>
          <w:szCs w:val="24"/>
        </w:rPr>
        <w:t>ommerce and more. PHP is easy to use for web pages and very successful with databases. The average salary of PHP developers in 2018 was $84,000 in</w:t>
      </w:r>
      <w:r w:rsidR="006B0A83">
        <w:rPr>
          <w:rFonts w:ascii="Times New Roman" w:hAnsi="Times New Roman" w:cs="Times New Roman"/>
          <w:color w:val="000000" w:themeColor="text1"/>
          <w:sz w:val="24"/>
          <w:szCs w:val="24"/>
        </w:rPr>
        <w:t xml:space="preserve"> the</w:t>
      </w:r>
      <w:r w:rsidRPr="00E36E05">
        <w:rPr>
          <w:rFonts w:ascii="Times New Roman" w:hAnsi="Times New Roman" w:cs="Times New Roman"/>
          <w:color w:val="000000" w:themeColor="text1"/>
          <w:sz w:val="24"/>
          <w:szCs w:val="24"/>
        </w:rPr>
        <w:t xml:space="preserve"> United States.</w:t>
      </w:r>
    </w:p>
    <w:p w14:paraId="00000017" w14:textId="77777777" w:rsidR="00213EAA" w:rsidRPr="00E36E05" w:rsidRDefault="00213EAA" w:rsidP="008B0CEB">
      <w:pPr>
        <w:pBdr>
          <w:top w:val="nil"/>
          <w:left w:val="nil"/>
          <w:bottom w:val="nil"/>
          <w:right w:val="nil"/>
          <w:between w:val="nil"/>
        </w:pBdr>
        <w:spacing w:line="276" w:lineRule="auto"/>
        <w:ind w:left="720"/>
        <w:rPr>
          <w:rFonts w:ascii="Times New Roman" w:hAnsi="Times New Roman" w:cs="Times New Roman"/>
          <w:color w:val="000000" w:themeColor="text1"/>
          <w:sz w:val="24"/>
          <w:szCs w:val="24"/>
        </w:rPr>
      </w:pPr>
    </w:p>
    <w:p w14:paraId="00000018"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4.</w:t>
      </w:r>
    </w:p>
    <w:p w14:paraId="00000019" w14:textId="77777777" w:rsidR="00213EAA" w:rsidRPr="00E36E05" w:rsidRDefault="00DC03EC" w:rsidP="008B0CEB">
      <w:pPr>
        <w:numPr>
          <w:ilvl w:val="0"/>
          <w:numId w:val="1"/>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JAVA</w:t>
      </w:r>
    </w:p>
    <w:p w14:paraId="0000001A" w14:textId="77777777" w:rsidR="00213EAA" w:rsidRPr="00E36E05" w:rsidRDefault="00DC03EC" w:rsidP="008B0CEB">
      <w:pPr>
        <w:numPr>
          <w:ilvl w:val="0"/>
          <w:numId w:val="1"/>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 1995</w:t>
      </w:r>
    </w:p>
    <w:p w14:paraId="0000001B" w14:textId="77777777" w:rsidR="00213EAA" w:rsidRPr="00E36E05" w:rsidRDefault="00DC03EC" w:rsidP="008B0CEB">
      <w:pPr>
        <w:numPr>
          <w:ilvl w:val="0"/>
          <w:numId w:val="1"/>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 James Gosling</w:t>
      </w:r>
    </w:p>
    <w:p w14:paraId="0000001D" w14:textId="13AC0AF7" w:rsidR="00213EAA" w:rsidRPr="00E36E05" w:rsidRDefault="00DC03EC" w:rsidP="008B0CEB">
      <w:pPr>
        <w:numPr>
          <w:ilvl w:val="0"/>
          <w:numId w:val="1"/>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JAVA is API rich programming language, multi-purpose programming language</w:t>
      </w:r>
      <w:r w:rsidR="006B0A83">
        <w:rPr>
          <w:rFonts w:ascii="Times New Roman" w:hAnsi="Times New Roman" w:cs="Times New Roman"/>
          <w:color w:val="000000" w:themeColor="text1"/>
          <w:sz w:val="24"/>
          <w:szCs w:val="24"/>
        </w:rPr>
        <w:t>,</w:t>
      </w:r>
      <w:r w:rsidRPr="00E36E05">
        <w:rPr>
          <w:rFonts w:ascii="Times New Roman" w:hAnsi="Times New Roman" w:cs="Times New Roman"/>
          <w:color w:val="000000" w:themeColor="text1"/>
          <w:sz w:val="24"/>
          <w:szCs w:val="24"/>
        </w:rPr>
        <w:t xml:space="preserve"> and cross-platform abilities. High demand especially with Android Development, web and desktop application development. Great community support and a large </w:t>
      </w:r>
      <w:r w:rsidR="006B0A83">
        <w:rPr>
          <w:rFonts w:ascii="Times New Roman" w:hAnsi="Times New Roman" w:cs="Times New Roman"/>
          <w:color w:val="000000" w:themeColor="text1"/>
          <w:sz w:val="24"/>
          <w:szCs w:val="24"/>
        </w:rPr>
        <w:t>number</w:t>
      </w:r>
      <w:r w:rsidRPr="00E36E05">
        <w:rPr>
          <w:rFonts w:ascii="Times New Roman" w:hAnsi="Times New Roman" w:cs="Times New Roman"/>
          <w:color w:val="000000" w:themeColor="text1"/>
          <w:sz w:val="24"/>
          <w:szCs w:val="24"/>
        </w:rPr>
        <w:t xml:space="preserve"> of free resources available. The average salary is $103,419 in </w:t>
      </w:r>
      <w:r w:rsidR="006B0A83">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United States yearly.</w:t>
      </w:r>
    </w:p>
    <w:p w14:paraId="32D6DF3E" w14:textId="77777777" w:rsidR="008B0CEB" w:rsidRPr="00E36E05" w:rsidRDefault="008B0CEB" w:rsidP="008B0CEB">
      <w:pPr>
        <w:pBdr>
          <w:top w:val="nil"/>
          <w:left w:val="nil"/>
          <w:bottom w:val="nil"/>
          <w:right w:val="nil"/>
          <w:between w:val="nil"/>
        </w:pBdr>
        <w:spacing w:line="276" w:lineRule="auto"/>
        <w:ind w:left="720"/>
        <w:rPr>
          <w:rFonts w:ascii="Times New Roman" w:hAnsi="Times New Roman" w:cs="Times New Roman"/>
          <w:color w:val="000000" w:themeColor="text1"/>
          <w:sz w:val="24"/>
          <w:szCs w:val="24"/>
        </w:rPr>
      </w:pPr>
    </w:p>
    <w:p w14:paraId="0000001E"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5.</w:t>
      </w:r>
    </w:p>
    <w:p w14:paraId="0000001F" w14:textId="77777777" w:rsidR="00213EAA" w:rsidRPr="00E36E05" w:rsidRDefault="00DC03EC" w:rsidP="008B0CEB">
      <w:pPr>
        <w:numPr>
          <w:ilvl w:val="0"/>
          <w:numId w:val="2"/>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C++</w:t>
      </w:r>
    </w:p>
    <w:p w14:paraId="00000020" w14:textId="77777777" w:rsidR="00213EAA" w:rsidRPr="00E36E05" w:rsidRDefault="00DC03EC" w:rsidP="008B0CEB">
      <w:pPr>
        <w:numPr>
          <w:ilvl w:val="0"/>
          <w:numId w:val="2"/>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 1985</w:t>
      </w:r>
    </w:p>
    <w:p w14:paraId="00000021" w14:textId="77777777" w:rsidR="00213EAA" w:rsidRPr="00E36E05" w:rsidRDefault="00DC03EC" w:rsidP="008B0CEB">
      <w:pPr>
        <w:numPr>
          <w:ilvl w:val="0"/>
          <w:numId w:val="2"/>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Author: Bjarne </w:t>
      </w:r>
      <w:proofErr w:type="spellStart"/>
      <w:r w:rsidRPr="00E36E05">
        <w:rPr>
          <w:rFonts w:ascii="Times New Roman" w:hAnsi="Times New Roman" w:cs="Times New Roman"/>
          <w:color w:val="000000" w:themeColor="text1"/>
          <w:sz w:val="24"/>
          <w:szCs w:val="24"/>
        </w:rPr>
        <w:t>Stroustrup</w:t>
      </w:r>
      <w:proofErr w:type="spellEnd"/>
    </w:p>
    <w:p w14:paraId="00000022" w14:textId="5EF3D7E8" w:rsidR="00213EAA" w:rsidRPr="00E36E05" w:rsidRDefault="00DC03EC" w:rsidP="008B0CEB">
      <w:pPr>
        <w:numPr>
          <w:ilvl w:val="0"/>
          <w:numId w:val="2"/>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C++ has one of the faster execution of programs in programming languages. Support C functionality. Rich function library/Standard Template Library. Supports exception handling and overloading. Widely used for GUI application, games, and school/learning purposes. $113,665 per year is</w:t>
      </w:r>
      <w:r w:rsidR="006B0A83">
        <w:rPr>
          <w:rFonts w:ascii="Times New Roman" w:hAnsi="Times New Roman" w:cs="Times New Roman"/>
          <w:color w:val="000000" w:themeColor="text1"/>
          <w:sz w:val="24"/>
          <w:szCs w:val="24"/>
        </w:rPr>
        <w:t xml:space="preserve"> the</w:t>
      </w:r>
      <w:r w:rsidRPr="00E36E05">
        <w:rPr>
          <w:rFonts w:ascii="Times New Roman" w:hAnsi="Times New Roman" w:cs="Times New Roman"/>
          <w:color w:val="000000" w:themeColor="text1"/>
          <w:sz w:val="24"/>
          <w:szCs w:val="24"/>
        </w:rPr>
        <w:t xml:space="preserve"> average salary for C++ developers in</w:t>
      </w:r>
      <w:r w:rsidR="006B0A83">
        <w:rPr>
          <w:rFonts w:ascii="Times New Roman" w:hAnsi="Times New Roman" w:cs="Times New Roman"/>
          <w:color w:val="000000" w:themeColor="text1"/>
          <w:sz w:val="24"/>
          <w:szCs w:val="24"/>
        </w:rPr>
        <w:t xml:space="preserve"> the</w:t>
      </w:r>
      <w:r w:rsidRPr="00E36E05">
        <w:rPr>
          <w:rFonts w:ascii="Times New Roman" w:hAnsi="Times New Roman" w:cs="Times New Roman"/>
          <w:color w:val="000000" w:themeColor="text1"/>
          <w:sz w:val="24"/>
          <w:szCs w:val="24"/>
        </w:rPr>
        <w:t xml:space="preserve"> United States.</w:t>
      </w:r>
    </w:p>
    <w:p w14:paraId="00000023" w14:textId="77777777" w:rsidR="00213EAA" w:rsidRPr="00E36E05" w:rsidRDefault="00213EAA" w:rsidP="008B0CEB">
      <w:pPr>
        <w:pBdr>
          <w:top w:val="nil"/>
          <w:left w:val="nil"/>
          <w:bottom w:val="nil"/>
          <w:right w:val="nil"/>
          <w:between w:val="nil"/>
        </w:pBdr>
        <w:spacing w:line="276" w:lineRule="auto"/>
        <w:ind w:left="720"/>
        <w:rPr>
          <w:rFonts w:ascii="Times New Roman" w:hAnsi="Times New Roman" w:cs="Times New Roman"/>
          <w:color w:val="000000" w:themeColor="text1"/>
          <w:sz w:val="24"/>
          <w:szCs w:val="24"/>
        </w:rPr>
      </w:pPr>
    </w:p>
    <w:p w14:paraId="00000024"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6.</w:t>
      </w:r>
    </w:p>
    <w:p w14:paraId="00000025" w14:textId="77777777" w:rsidR="00213EAA" w:rsidRPr="00E36E05" w:rsidRDefault="00DC03EC" w:rsidP="008B0CEB">
      <w:pPr>
        <w:numPr>
          <w:ilvl w:val="0"/>
          <w:numId w:val="3"/>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GO</w:t>
      </w:r>
    </w:p>
    <w:p w14:paraId="00000026" w14:textId="5EB54A96" w:rsidR="00213EAA" w:rsidRPr="00E36E05" w:rsidRDefault="00DC03EC" w:rsidP="008B0CEB">
      <w:pPr>
        <w:numPr>
          <w:ilvl w:val="0"/>
          <w:numId w:val="3"/>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w:t>
      </w:r>
      <w:r w:rsidR="00FF6337" w:rsidRPr="00E36E05">
        <w:rPr>
          <w:rFonts w:ascii="Times New Roman" w:hAnsi="Times New Roman" w:cs="Times New Roman"/>
          <w:color w:val="000000" w:themeColor="text1"/>
          <w:sz w:val="24"/>
          <w:szCs w:val="24"/>
        </w:rPr>
        <w:t xml:space="preserve"> 2012</w:t>
      </w:r>
    </w:p>
    <w:p w14:paraId="65B5318F" w14:textId="68CC5177" w:rsidR="00FF6337" w:rsidRPr="00E36E05" w:rsidRDefault="00DC03EC" w:rsidP="008B0CEB">
      <w:pPr>
        <w:numPr>
          <w:ilvl w:val="0"/>
          <w:numId w:val="3"/>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FF6337" w:rsidRPr="00E36E05">
        <w:rPr>
          <w:rFonts w:ascii="Times New Roman" w:hAnsi="Times New Roman" w:cs="Times New Roman"/>
          <w:color w:val="000000" w:themeColor="text1"/>
          <w:sz w:val="24"/>
          <w:szCs w:val="24"/>
        </w:rPr>
        <w:t>s</w:t>
      </w:r>
      <w:r w:rsidRPr="00E36E05">
        <w:rPr>
          <w:rFonts w:ascii="Times New Roman" w:hAnsi="Times New Roman" w:cs="Times New Roman"/>
          <w:color w:val="000000" w:themeColor="text1"/>
          <w:sz w:val="24"/>
          <w:szCs w:val="24"/>
        </w:rPr>
        <w:t>:</w:t>
      </w:r>
      <w:r w:rsidR="00FF6337" w:rsidRPr="00E36E05">
        <w:rPr>
          <w:rFonts w:ascii="Times New Roman" w:hAnsi="Times New Roman" w:cs="Times New Roman"/>
          <w:color w:val="000000" w:themeColor="text1"/>
          <w:sz w:val="24"/>
          <w:szCs w:val="24"/>
        </w:rPr>
        <w:t xml:space="preserve"> Robert </w:t>
      </w:r>
      <w:proofErr w:type="spellStart"/>
      <w:r w:rsidR="00FF6337" w:rsidRPr="00E36E05">
        <w:rPr>
          <w:rFonts w:ascii="Times New Roman" w:hAnsi="Times New Roman" w:cs="Times New Roman"/>
          <w:color w:val="000000" w:themeColor="text1"/>
          <w:sz w:val="24"/>
          <w:szCs w:val="24"/>
        </w:rPr>
        <w:t>Griesemer</w:t>
      </w:r>
      <w:proofErr w:type="spellEnd"/>
      <w:r w:rsidR="00FF6337" w:rsidRPr="00E36E05">
        <w:rPr>
          <w:rFonts w:ascii="Times New Roman" w:hAnsi="Times New Roman" w:cs="Times New Roman"/>
          <w:color w:val="000000" w:themeColor="text1"/>
          <w:sz w:val="24"/>
          <w:szCs w:val="24"/>
        </w:rPr>
        <w:t>, Rob Pike, Ken Thompson</w:t>
      </w:r>
    </w:p>
    <w:p w14:paraId="015E3AA5" w14:textId="7A997335" w:rsidR="00CF55A1" w:rsidRPr="00E36E05" w:rsidRDefault="00CF55A1" w:rsidP="008B0CEB">
      <w:pPr>
        <w:numPr>
          <w:ilvl w:val="0"/>
          <w:numId w:val="3"/>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Go is easy to learn because its syntax is very easy. Easier to read, write and maintain because i</w:t>
      </w:r>
      <w:r w:rsidR="000E2ACA">
        <w:rPr>
          <w:rFonts w:ascii="Times New Roman" w:hAnsi="Times New Roman" w:cs="Times New Roman"/>
          <w:color w:val="000000" w:themeColor="text1"/>
          <w:sz w:val="24"/>
          <w:szCs w:val="24"/>
        </w:rPr>
        <w:t>t i</w:t>
      </w:r>
      <w:r w:rsidRPr="00E36E05">
        <w:rPr>
          <w:rFonts w:ascii="Times New Roman" w:hAnsi="Times New Roman" w:cs="Times New Roman"/>
          <w:color w:val="000000" w:themeColor="text1"/>
          <w:sz w:val="24"/>
          <w:szCs w:val="24"/>
        </w:rPr>
        <w:t>s cleaner. One of the big influences of GO is being associated and maintained by Google. The average salary for Golang developer</w:t>
      </w:r>
      <w:r w:rsidR="006B0A83">
        <w:rPr>
          <w:rFonts w:ascii="Times New Roman" w:hAnsi="Times New Roman" w:cs="Times New Roman"/>
          <w:color w:val="000000" w:themeColor="text1"/>
          <w:sz w:val="24"/>
          <w:szCs w:val="24"/>
        </w:rPr>
        <w:t>s</w:t>
      </w:r>
      <w:r w:rsidRPr="00E36E05">
        <w:rPr>
          <w:rFonts w:ascii="Times New Roman" w:hAnsi="Times New Roman" w:cs="Times New Roman"/>
          <w:color w:val="000000" w:themeColor="text1"/>
          <w:sz w:val="24"/>
          <w:szCs w:val="24"/>
        </w:rPr>
        <w:t xml:space="preserve"> is $135,000 in </w:t>
      </w:r>
      <w:r w:rsidR="006B0A83">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United States yearly.</w:t>
      </w:r>
    </w:p>
    <w:p w14:paraId="3B166798" w14:textId="77777777" w:rsidR="002208F1" w:rsidRPr="00E36E05" w:rsidRDefault="002208F1" w:rsidP="008B0CEB">
      <w:pPr>
        <w:pBdr>
          <w:top w:val="nil"/>
          <w:left w:val="nil"/>
          <w:bottom w:val="nil"/>
          <w:right w:val="nil"/>
          <w:between w:val="nil"/>
        </w:pBdr>
        <w:spacing w:line="276" w:lineRule="auto"/>
        <w:ind w:left="720"/>
        <w:rPr>
          <w:rFonts w:ascii="Times New Roman" w:hAnsi="Times New Roman" w:cs="Times New Roman"/>
          <w:color w:val="000000" w:themeColor="text1"/>
          <w:sz w:val="24"/>
          <w:szCs w:val="24"/>
        </w:rPr>
      </w:pPr>
    </w:p>
    <w:p w14:paraId="00000028" w14:textId="77777777"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7.</w:t>
      </w:r>
    </w:p>
    <w:p w14:paraId="00000029" w14:textId="77777777" w:rsidR="00213EAA" w:rsidRPr="00E36E05" w:rsidRDefault="00DC03EC" w:rsidP="008B0CEB">
      <w:pPr>
        <w:numPr>
          <w:ilvl w:val="0"/>
          <w:numId w:val="5"/>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Swift</w:t>
      </w:r>
    </w:p>
    <w:p w14:paraId="0000002A" w14:textId="07696DA3" w:rsidR="00213EAA" w:rsidRPr="00E36E05" w:rsidRDefault="00DC03EC" w:rsidP="008B0CEB">
      <w:pPr>
        <w:numPr>
          <w:ilvl w:val="0"/>
          <w:numId w:val="5"/>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w:t>
      </w:r>
      <w:r w:rsidR="002A3D5F" w:rsidRPr="00E36E05">
        <w:rPr>
          <w:rFonts w:ascii="Times New Roman" w:hAnsi="Times New Roman" w:cs="Times New Roman"/>
          <w:color w:val="000000" w:themeColor="text1"/>
          <w:sz w:val="24"/>
          <w:szCs w:val="24"/>
        </w:rPr>
        <w:t xml:space="preserve"> 2014</w:t>
      </w:r>
    </w:p>
    <w:p w14:paraId="39F48D09" w14:textId="77777777" w:rsidR="002A3D5F" w:rsidRPr="00E36E05" w:rsidRDefault="00DC03EC" w:rsidP="008B0CEB">
      <w:pPr>
        <w:numPr>
          <w:ilvl w:val="0"/>
          <w:numId w:val="5"/>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2A3D5F" w:rsidRPr="00E36E05">
        <w:rPr>
          <w:rFonts w:ascii="Times New Roman" w:hAnsi="Times New Roman" w:cs="Times New Roman"/>
          <w:color w:val="000000" w:themeColor="text1"/>
          <w:sz w:val="24"/>
          <w:szCs w:val="24"/>
        </w:rPr>
        <w:t>s</w:t>
      </w:r>
      <w:r w:rsidRPr="00E36E05">
        <w:rPr>
          <w:rFonts w:ascii="Times New Roman" w:hAnsi="Times New Roman" w:cs="Times New Roman"/>
          <w:color w:val="000000" w:themeColor="text1"/>
          <w:sz w:val="24"/>
          <w:szCs w:val="24"/>
        </w:rPr>
        <w:t>:</w:t>
      </w:r>
      <w:r w:rsidR="002A3D5F" w:rsidRPr="00E36E05">
        <w:rPr>
          <w:rFonts w:ascii="Times New Roman" w:hAnsi="Times New Roman" w:cs="Times New Roman"/>
          <w:color w:val="000000" w:themeColor="text1"/>
          <w:sz w:val="24"/>
          <w:szCs w:val="24"/>
        </w:rPr>
        <w:t xml:space="preserve"> Chris </w:t>
      </w:r>
      <w:proofErr w:type="spellStart"/>
      <w:r w:rsidR="002A3D5F" w:rsidRPr="00E36E05">
        <w:rPr>
          <w:rFonts w:ascii="Times New Roman" w:hAnsi="Times New Roman" w:cs="Times New Roman"/>
          <w:color w:val="000000" w:themeColor="text1"/>
          <w:sz w:val="24"/>
          <w:szCs w:val="24"/>
        </w:rPr>
        <w:t>Lattner</w:t>
      </w:r>
      <w:proofErr w:type="spellEnd"/>
      <w:r w:rsidR="002A3D5F" w:rsidRPr="00E36E05">
        <w:rPr>
          <w:rFonts w:ascii="Times New Roman" w:hAnsi="Times New Roman" w:cs="Times New Roman"/>
          <w:color w:val="000000" w:themeColor="text1"/>
          <w:sz w:val="24"/>
          <w:szCs w:val="24"/>
        </w:rPr>
        <w:t>, Apple Inc.</w:t>
      </w:r>
    </w:p>
    <w:p w14:paraId="54BF2BF8" w14:textId="5B52D261" w:rsidR="00705ADC" w:rsidRPr="00E36E05" w:rsidRDefault="002A3D5F" w:rsidP="00705ADC">
      <w:pPr>
        <w:numPr>
          <w:ilvl w:val="0"/>
          <w:numId w:val="5"/>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Swift has an English-like syntax that makes the readability easier. Adding new features is easy. </w:t>
      </w:r>
      <w:r w:rsidR="002208F1" w:rsidRPr="00E36E05">
        <w:rPr>
          <w:rFonts w:ascii="Times New Roman" w:hAnsi="Times New Roman" w:cs="Times New Roman"/>
          <w:color w:val="000000" w:themeColor="text1"/>
          <w:sz w:val="24"/>
          <w:szCs w:val="24"/>
        </w:rPr>
        <w:t>It has</w:t>
      </w:r>
      <w:r w:rsidR="006B0A83">
        <w:rPr>
          <w:rFonts w:ascii="Times New Roman" w:hAnsi="Times New Roman" w:cs="Times New Roman"/>
          <w:color w:val="000000" w:themeColor="text1"/>
          <w:sz w:val="24"/>
          <w:szCs w:val="24"/>
        </w:rPr>
        <w:t xml:space="preserve"> </w:t>
      </w:r>
      <w:r w:rsidR="002208F1" w:rsidRPr="00E36E05">
        <w:rPr>
          <w:rFonts w:ascii="Times New Roman" w:hAnsi="Times New Roman" w:cs="Times New Roman"/>
          <w:color w:val="000000" w:themeColor="text1"/>
          <w:sz w:val="24"/>
          <w:szCs w:val="24"/>
        </w:rPr>
        <w:t xml:space="preserve">automatic memory management that prevents memory leaks. </w:t>
      </w:r>
      <w:r w:rsidR="006B0A83">
        <w:rPr>
          <w:rFonts w:ascii="Times New Roman" w:hAnsi="Times New Roman" w:cs="Times New Roman"/>
          <w:color w:val="000000" w:themeColor="text1"/>
          <w:sz w:val="24"/>
          <w:szCs w:val="24"/>
        </w:rPr>
        <w:t>The d</w:t>
      </w:r>
      <w:r w:rsidR="002208F1" w:rsidRPr="00E36E05">
        <w:rPr>
          <w:rFonts w:ascii="Times New Roman" w:hAnsi="Times New Roman" w:cs="Times New Roman"/>
          <w:color w:val="000000" w:themeColor="text1"/>
          <w:sz w:val="24"/>
          <w:szCs w:val="24"/>
        </w:rPr>
        <w:t xml:space="preserve">evelopment process is faster for both frontend and backend development. Swift is very influential because it is developed and design by Apple for its products including macOS, </w:t>
      </w:r>
      <w:proofErr w:type="spellStart"/>
      <w:r w:rsidR="002208F1" w:rsidRPr="00E36E05">
        <w:rPr>
          <w:rFonts w:ascii="Times New Roman" w:hAnsi="Times New Roman" w:cs="Times New Roman"/>
          <w:color w:val="000000" w:themeColor="text1"/>
          <w:sz w:val="24"/>
          <w:szCs w:val="24"/>
        </w:rPr>
        <w:t>watchOS</w:t>
      </w:r>
      <w:proofErr w:type="spellEnd"/>
      <w:r w:rsidR="002208F1" w:rsidRPr="00E36E05">
        <w:rPr>
          <w:rFonts w:ascii="Times New Roman" w:hAnsi="Times New Roman" w:cs="Times New Roman"/>
          <w:color w:val="000000" w:themeColor="text1"/>
          <w:sz w:val="24"/>
          <w:szCs w:val="24"/>
        </w:rPr>
        <w:t xml:space="preserve">, </w:t>
      </w:r>
      <w:proofErr w:type="spellStart"/>
      <w:r w:rsidR="002208F1" w:rsidRPr="00E36E05">
        <w:rPr>
          <w:rFonts w:ascii="Times New Roman" w:hAnsi="Times New Roman" w:cs="Times New Roman"/>
          <w:color w:val="000000" w:themeColor="text1"/>
          <w:sz w:val="24"/>
          <w:szCs w:val="24"/>
        </w:rPr>
        <w:t>tvOS</w:t>
      </w:r>
      <w:proofErr w:type="spellEnd"/>
      <w:r w:rsidR="002208F1" w:rsidRPr="00E36E05">
        <w:rPr>
          <w:rFonts w:ascii="Times New Roman" w:hAnsi="Times New Roman" w:cs="Times New Roman"/>
          <w:color w:val="000000" w:themeColor="text1"/>
          <w:sz w:val="24"/>
          <w:szCs w:val="24"/>
        </w:rPr>
        <w:t xml:space="preserve">, and iOS. The average salary for Swift developer is $110,000 in year </w:t>
      </w:r>
      <w:r w:rsidR="006B0A83">
        <w:rPr>
          <w:rFonts w:ascii="Times New Roman" w:hAnsi="Times New Roman" w:cs="Times New Roman"/>
          <w:color w:val="000000" w:themeColor="text1"/>
          <w:sz w:val="24"/>
          <w:szCs w:val="24"/>
        </w:rPr>
        <w:t xml:space="preserve">the </w:t>
      </w:r>
      <w:r w:rsidR="002208F1" w:rsidRPr="00E36E05">
        <w:rPr>
          <w:rFonts w:ascii="Times New Roman" w:hAnsi="Times New Roman" w:cs="Times New Roman"/>
          <w:color w:val="000000" w:themeColor="text1"/>
          <w:sz w:val="24"/>
          <w:szCs w:val="24"/>
        </w:rPr>
        <w:t>2018.</w:t>
      </w:r>
    </w:p>
    <w:p w14:paraId="3B4223B2" w14:textId="23A86A13" w:rsidR="00D14701" w:rsidRPr="00E36E05" w:rsidRDefault="00D14701" w:rsidP="008B0CEB">
      <w:pPr>
        <w:spacing w:line="276" w:lineRule="auto"/>
        <w:rPr>
          <w:rFonts w:ascii="Times New Roman" w:hAnsi="Times New Roman" w:cs="Times New Roman"/>
          <w:color w:val="000000" w:themeColor="text1"/>
          <w:sz w:val="24"/>
          <w:szCs w:val="24"/>
        </w:rPr>
      </w:pPr>
    </w:p>
    <w:p w14:paraId="0000002C" w14:textId="4FEE1142" w:rsidR="00213EAA" w:rsidRPr="00E36E05" w:rsidRDefault="006A2616"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8</w:t>
      </w:r>
      <w:r w:rsidR="00DC03EC" w:rsidRPr="00E36E05">
        <w:rPr>
          <w:rFonts w:ascii="Times New Roman" w:hAnsi="Times New Roman" w:cs="Times New Roman"/>
          <w:color w:val="000000" w:themeColor="text1"/>
          <w:sz w:val="24"/>
          <w:szCs w:val="24"/>
        </w:rPr>
        <w:t>.</w:t>
      </w:r>
    </w:p>
    <w:p w14:paraId="0000002D" w14:textId="70290BE5" w:rsidR="00213EAA" w:rsidRPr="00E36E05" w:rsidRDefault="007E5C5E" w:rsidP="008B0CEB">
      <w:pPr>
        <w:numPr>
          <w:ilvl w:val="0"/>
          <w:numId w:val="7"/>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Erlang</w:t>
      </w:r>
    </w:p>
    <w:p w14:paraId="0000002E" w14:textId="48959E3E" w:rsidR="00213EAA" w:rsidRPr="00E36E05" w:rsidRDefault="00DC03EC" w:rsidP="008B0CEB">
      <w:pPr>
        <w:numPr>
          <w:ilvl w:val="0"/>
          <w:numId w:val="7"/>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w:t>
      </w:r>
      <w:r w:rsidR="00944689" w:rsidRPr="00E36E05">
        <w:rPr>
          <w:rFonts w:ascii="Times New Roman" w:hAnsi="Times New Roman" w:cs="Times New Roman"/>
          <w:color w:val="000000" w:themeColor="text1"/>
          <w:sz w:val="24"/>
          <w:szCs w:val="24"/>
        </w:rPr>
        <w:t xml:space="preserve"> 1986</w:t>
      </w:r>
    </w:p>
    <w:p w14:paraId="0000002F" w14:textId="4AC616F7" w:rsidR="00213EAA" w:rsidRPr="00E36E05" w:rsidRDefault="00DC03EC" w:rsidP="008B0CEB">
      <w:pPr>
        <w:numPr>
          <w:ilvl w:val="0"/>
          <w:numId w:val="7"/>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2208F1" w:rsidRPr="00E36E05">
        <w:rPr>
          <w:rFonts w:ascii="Times New Roman" w:hAnsi="Times New Roman" w:cs="Times New Roman"/>
          <w:color w:val="000000" w:themeColor="text1"/>
          <w:sz w:val="24"/>
          <w:szCs w:val="24"/>
        </w:rPr>
        <w:t xml:space="preserve"> </w:t>
      </w:r>
      <w:r w:rsidR="00944689" w:rsidRPr="00E36E05">
        <w:rPr>
          <w:rFonts w:ascii="Times New Roman" w:hAnsi="Times New Roman" w:cs="Times New Roman"/>
          <w:color w:val="000000" w:themeColor="text1"/>
          <w:sz w:val="24"/>
          <w:szCs w:val="24"/>
        </w:rPr>
        <w:t xml:space="preserve">Joe Armstrong, Robert </w:t>
      </w:r>
      <w:proofErr w:type="spellStart"/>
      <w:r w:rsidR="00944689" w:rsidRPr="00E36E05">
        <w:rPr>
          <w:rFonts w:ascii="Times New Roman" w:hAnsi="Times New Roman" w:cs="Times New Roman"/>
          <w:color w:val="000000" w:themeColor="text1"/>
          <w:sz w:val="24"/>
          <w:szCs w:val="24"/>
        </w:rPr>
        <w:t>Virding</w:t>
      </w:r>
      <w:proofErr w:type="spellEnd"/>
      <w:r w:rsidR="00944689" w:rsidRPr="00E36E05">
        <w:rPr>
          <w:rFonts w:ascii="Times New Roman" w:hAnsi="Times New Roman" w:cs="Times New Roman"/>
          <w:color w:val="000000" w:themeColor="text1"/>
          <w:sz w:val="24"/>
          <w:szCs w:val="24"/>
        </w:rPr>
        <w:t>, Mike Williams</w:t>
      </w:r>
    </w:p>
    <w:p w14:paraId="78502074" w14:textId="77777777" w:rsidR="006B0A83" w:rsidRDefault="00D14701" w:rsidP="005E006F">
      <w:pPr>
        <w:numPr>
          <w:ilvl w:val="0"/>
          <w:numId w:val="7"/>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Erlang is great handling concurrency and distributed programming. It can handle several threads of execution by swapping between jobs. Erlang widely used for telecommunication systems. Uses OTP (Open Telecom Platform) for libraries that provide networking and telecommunication systems. The average salary in</w:t>
      </w:r>
      <w:r w:rsidR="006B0A83">
        <w:rPr>
          <w:rFonts w:ascii="Times New Roman" w:hAnsi="Times New Roman" w:cs="Times New Roman"/>
          <w:color w:val="000000" w:themeColor="text1"/>
          <w:sz w:val="24"/>
          <w:szCs w:val="24"/>
        </w:rPr>
        <w:t xml:space="preserve"> the</w:t>
      </w:r>
      <w:r w:rsidRPr="00E36E05">
        <w:rPr>
          <w:rFonts w:ascii="Times New Roman" w:hAnsi="Times New Roman" w:cs="Times New Roman"/>
          <w:color w:val="000000" w:themeColor="text1"/>
          <w:sz w:val="24"/>
          <w:szCs w:val="24"/>
        </w:rPr>
        <w:t xml:space="preserve"> United States is $135,000.</w:t>
      </w:r>
    </w:p>
    <w:p w14:paraId="5DAA5AD2" w14:textId="15019224" w:rsidR="002208F1" w:rsidRPr="006B0A83" w:rsidRDefault="00D14701" w:rsidP="006B0A83">
      <w:pPr>
        <w:pBdr>
          <w:top w:val="nil"/>
          <w:left w:val="nil"/>
          <w:bottom w:val="nil"/>
          <w:right w:val="nil"/>
          <w:between w:val="nil"/>
        </w:pBdr>
        <w:spacing w:line="276" w:lineRule="auto"/>
        <w:ind w:left="720"/>
        <w:rPr>
          <w:rFonts w:ascii="Times New Roman" w:hAnsi="Times New Roman" w:cs="Times New Roman"/>
          <w:color w:val="000000" w:themeColor="text1"/>
          <w:sz w:val="24"/>
          <w:szCs w:val="24"/>
        </w:rPr>
      </w:pPr>
      <w:r w:rsidRPr="006B0A83">
        <w:rPr>
          <w:rFonts w:ascii="Times New Roman" w:hAnsi="Times New Roman" w:cs="Times New Roman"/>
          <w:color w:val="000000" w:themeColor="text1"/>
          <w:sz w:val="24"/>
          <w:szCs w:val="24"/>
        </w:rPr>
        <w:lastRenderedPageBreak/>
        <w:t xml:space="preserve"> </w:t>
      </w:r>
    </w:p>
    <w:p w14:paraId="00000034" w14:textId="7F694287" w:rsidR="00213EAA" w:rsidRPr="00E36E05" w:rsidRDefault="006A2616"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9</w:t>
      </w:r>
      <w:r w:rsidR="00DC03EC" w:rsidRPr="00E36E05">
        <w:rPr>
          <w:rFonts w:ascii="Times New Roman" w:hAnsi="Times New Roman" w:cs="Times New Roman"/>
          <w:color w:val="000000" w:themeColor="text1"/>
          <w:sz w:val="24"/>
          <w:szCs w:val="24"/>
        </w:rPr>
        <w:t>.</w:t>
      </w:r>
    </w:p>
    <w:p w14:paraId="00000035" w14:textId="77777777" w:rsidR="00213EAA" w:rsidRPr="00E36E05" w:rsidRDefault="00DC03EC" w:rsidP="008B0CEB">
      <w:pPr>
        <w:numPr>
          <w:ilvl w:val="0"/>
          <w:numId w:val="6"/>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C#</w:t>
      </w:r>
    </w:p>
    <w:p w14:paraId="00000036" w14:textId="24FBA21B" w:rsidR="00213EAA" w:rsidRPr="00E36E05" w:rsidRDefault="00DC03EC" w:rsidP="008B0CEB">
      <w:pPr>
        <w:numPr>
          <w:ilvl w:val="0"/>
          <w:numId w:val="6"/>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w:t>
      </w:r>
      <w:r w:rsidR="00944689" w:rsidRPr="00E36E05">
        <w:rPr>
          <w:rFonts w:ascii="Times New Roman" w:hAnsi="Times New Roman" w:cs="Times New Roman"/>
          <w:color w:val="000000" w:themeColor="text1"/>
          <w:sz w:val="24"/>
          <w:szCs w:val="24"/>
        </w:rPr>
        <w:t xml:space="preserve"> </w:t>
      </w:r>
      <w:r w:rsidR="006A2616" w:rsidRPr="00E36E05">
        <w:rPr>
          <w:rFonts w:ascii="Times New Roman" w:hAnsi="Times New Roman" w:cs="Times New Roman"/>
          <w:color w:val="000000" w:themeColor="text1"/>
          <w:sz w:val="24"/>
          <w:szCs w:val="24"/>
        </w:rPr>
        <w:t>2001</w:t>
      </w:r>
    </w:p>
    <w:p w14:paraId="00000037" w14:textId="567B7A24" w:rsidR="00213EAA" w:rsidRPr="00E36E05" w:rsidRDefault="00DC03EC" w:rsidP="008B0CEB">
      <w:pPr>
        <w:numPr>
          <w:ilvl w:val="0"/>
          <w:numId w:val="6"/>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6A2616" w:rsidRPr="00E36E05">
        <w:rPr>
          <w:rFonts w:ascii="Times New Roman" w:hAnsi="Times New Roman" w:cs="Times New Roman"/>
          <w:color w:val="000000" w:themeColor="text1"/>
          <w:sz w:val="24"/>
          <w:szCs w:val="24"/>
        </w:rPr>
        <w:t xml:space="preserve"> Anders Hejlsberg</w:t>
      </w:r>
    </w:p>
    <w:p w14:paraId="5A09951D" w14:textId="0101DA02" w:rsidR="006A2616" w:rsidRPr="00E36E05" w:rsidRDefault="006A2616" w:rsidP="008B0CEB">
      <w:pPr>
        <w:numPr>
          <w:ilvl w:val="0"/>
          <w:numId w:val="6"/>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C# </w:t>
      </w:r>
      <w:r w:rsidR="00B75F78" w:rsidRPr="00E36E05">
        <w:rPr>
          <w:rFonts w:ascii="Times New Roman" w:hAnsi="Times New Roman" w:cs="Times New Roman"/>
          <w:color w:val="000000" w:themeColor="text1"/>
          <w:sz w:val="24"/>
          <w:szCs w:val="24"/>
        </w:rPr>
        <w:t xml:space="preserve">is </w:t>
      </w:r>
      <w:r w:rsidR="006B0A83">
        <w:rPr>
          <w:rFonts w:ascii="Times New Roman" w:hAnsi="Times New Roman" w:cs="Times New Roman"/>
          <w:color w:val="000000" w:themeColor="text1"/>
          <w:sz w:val="24"/>
          <w:szCs w:val="24"/>
        </w:rPr>
        <w:t xml:space="preserve">a </w:t>
      </w:r>
      <w:r w:rsidR="00B75F78" w:rsidRPr="00E36E05">
        <w:rPr>
          <w:rFonts w:ascii="Times New Roman" w:hAnsi="Times New Roman" w:cs="Times New Roman"/>
          <w:color w:val="000000" w:themeColor="text1"/>
          <w:sz w:val="24"/>
          <w:szCs w:val="24"/>
        </w:rPr>
        <w:t xml:space="preserve">modern and general-purpose object-oriented programming language that </w:t>
      </w:r>
      <w:r w:rsidR="006B0A83">
        <w:rPr>
          <w:rFonts w:ascii="Times New Roman" w:hAnsi="Times New Roman" w:cs="Times New Roman"/>
          <w:color w:val="000000" w:themeColor="text1"/>
          <w:sz w:val="24"/>
          <w:szCs w:val="24"/>
        </w:rPr>
        <w:t>provides the</w:t>
      </w:r>
      <w:r w:rsidRPr="00E36E05">
        <w:rPr>
          <w:rFonts w:ascii="Times New Roman" w:hAnsi="Times New Roman" w:cs="Times New Roman"/>
          <w:color w:val="000000" w:themeColor="text1"/>
          <w:sz w:val="24"/>
          <w:szCs w:val="24"/>
        </w:rPr>
        <w:t xml:space="preserve"> capability to work with shared codebases. The syntax is similar to C programming language but much safer</w:t>
      </w:r>
      <w:r w:rsidR="00B75F78" w:rsidRPr="00E36E05">
        <w:rPr>
          <w:rFonts w:ascii="Times New Roman" w:hAnsi="Times New Roman" w:cs="Times New Roman"/>
          <w:color w:val="000000" w:themeColor="text1"/>
          <w:sz w:val="24"/>
          <w:szCs w:val="24"/>
        </w:rPr>
        <w:t xml:space="preserve"> because it does not allow pointers</w:t>
      </w:r>
      <w:r w:rsidRPr="00E36E05">
        <w:rPr>
          <w:rFonts w:ascii="Times New Roman" w:hAnsi="Times New Roman" w:cs="Times New Roman"/>
          <w:color w:val="000000" w:themeColor="text1"/>
          <w:sz w:val="24"/>
          <w:szCs w:val="24"/>
        </w:rPr>
        <w:t xml:space="preserve">. It has faster compilation and execution time. It is </w:t>
      </w:r>
      <w:r w:rsidR="006B0A83">
        <w:rPr>
          <w:rFonts w:ascii="Times New Roman" w:hAnsi="Times New Roman" w:cs="Times New Roman"/>
          <w:color w:val="000000" w:themeColor="text1"/>
          <w:sz w:val="24"/>
          <w:szCs w:val="24"/>
        </w:rPr>
        <w:t xml:space="preserve">an </w:t>
      </w:r>
      <w:r w:rsidRPr="00E36E05">
        <w:rPr>
          <w:rFonts w:ascii="Times New Roman" w:hAnsi="Times New Roman" w:cs="Times New Roman"/>
          <w:color w:val="000000" w:themeColor="text1"/>
          <w:sz w:val="24"/>
          <w:szCs w:val="24"/>
        </w:rPr>
        <w:t xml:space="preserve">ideal use for </w:t>
      </w:r>
      <w:r w:rsidR="006B0A83">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 xml:space="preserve">Windows operating system with </w:t>
      </w:r>
      <w:r w:rsidR="006B0A83">
        <w:rPr>
          <w:rFonts w:ascii="Times New Roman" w:hAnsi="Times New Roman" w:cs="Times New Roman"/>
          <w:color w:val="000000" w:themeColor="text1"/>
          <w:sz w:val="24"/>
          <w:szCs w:val="24"/>
        </w:rPr>
        <w:t xml:space="preserve">a </w:t>
      </w:r>
      <w:r w:rsidRPr="00E36E05">
        <w:rPr>
          <w:rFonts w:ascii="Times New Roman" w:hAnsi="Times New Roman" w:cs="Times New Roman"/>
          <w:color w:val="000000" w:themeColor="text1"/>
          <w:sz w:val="24"/>
          <w:szCs w:val="24"/>
        </w:rPr>
        <w:t xml:space="preserve">fully integrated .NET library. </w:t>
      </w:r>
      <w:r w:rsidR="00B75F78" w:rsidRPr="00E36E05">
        <w:rPr>
          <w:rFonts w:ascii="Times New Roman" w:hAnsi="Times New Roman" w:cs="Times New Roman"/>
          <w:color w:val="000000" w:themeColor="text1"/>
          <w:sz w:val="24"/>
          <w:szCs w:val="24"/>
        </w:rPr>
        <w:t>Widely used for games, Window</w:t>
      </w:r>
      <w:r w:rsidR="006B0A83">
        <w:rPr>
          <w:rFonts w:ascii="Times New Roman" w:hAnsi="Times New Roman" w:cs="Times New Roman"/>
          <w:color w:val="000000" w:themeColor="text1"/>
          <w:sz w:val="24"/>
          <w:szCs w:val="24"/>
        </w:rPr>
        <w:t>s</w:t>
      </w:r>
      <w:r w:rsidR="00B75F78" w:rsidRPr="00E36E05">
        <w:rPr>
          <w:rFonts w:ascii="Times New Roman" w:hAnsi="Times New Roman" w:cs="Times New Roman"/>
          <w:color w:val="000000" w:themeColor="text1"/>
          <w:sz w:val="24"/>
          <w:szCs w:val="24"/>
        </w:rPr>
        <w:t xml:space="preserve"> mobile applications, and backend development. The average salary of C# developers is $90,000.</w:t>
      </w:r>
    </w:p>
    <w:p w14:paraId="2D732978" w14:textId="77777777" w:rsidR="008B0CEB" w:rsidRPr="00E36E05" w:rsidRDefault="008B0CEB" w:rsidP="008B0CEB">
      <w:pPr>
        <w:spacing w:line="276" w:lineRule="auto"/>
        <w:rPr>
          <w:rFonts w:ascii="Times New Roman" w:hAnsi="Times New Roman" w:cs="Times New Roman"/>
          <w:color w:val="000000" w:themeColor="text1"/>
          <w:sz w:val="24"/>
          <w:szCs w:val="24"/>
        </w:rPr>
      </w:pPr>
    </w:p>
    <w:p w14:paraId="0F617A07" w14:textId="0EFA253C" w:rsidR="00B75F78" w:rsidRPr="00E36E05" w:rsidRDefault="00B75F78"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10.</w:t>
      </w:r>
    </w:p>
    <w:p w14:paraId="29931EC2" w14:textId="1A42DFCD" w:rsidR="00B75F78" w:rsidRPr="00E36E05" w:rsidRDefault="004D5360" w:rsidP="008B0CEB">
      <w:pPr>
        <w:numPr>
          <w:ilvl w:val="0"/>
          <w:numId w:val="10"/>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My</w:t>
      </w:r>
      <w:r w:rsidR="00B75F78" w:rsidRPr="00E36E05">
        <w:rPr>
          <w:rFonts w:ascii="Times New Roman" w:hAnsi="Times New Roman" w:cs="Times New Roman"/>
          <w:color w:val="000000" w:themeColor="text1"/>
          <w:sz w:val="24"/>
          <w:szCs w:val="24"/>
        </w:rPr>
        <w:t>SQL</w:t>
      </w:r>
      <w:r w:rsidRPr="00E36E05">
        <w:rPr>
          <w:rFonts w:ascii="Times New Roman" w:hAnsi="Times New Roman" w:cs="Times New Roman"/>
          <w:color w:val="000000" w:themeColor="text1"/>
          <w:sz w:val="24"/>
          <w:szCs w:val="24"/>
        </w:rPr>
        <w:t>/SQL</w:t>
      </w:r>
    </w:p>
    <w:p w14:paraId="0C0FC582" w14:textId="62ECC5A3" w:rsidR="00B75F78" w:rsidRPr="00E36E05" w:rsidRDefault="00B75F78" w:rsidP="008B0CEB">
      <w:pPr>
        <w:numPr>
          <w:ilvl w:val="0"/>
          <w:numId w:val="10"/>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 1974</w:t>
      </w:r>
    </w:p>
    <w:p w14:paraId="5418B536" w14:textId="3066E099" w:rsidR="00B75F78" w:rsidRPr="00E36E05" w:rsidRDefault="00B75F78" w:rsidP="008B0CEB">
      <w:pPr>
        <w:numPr>
          <w:ilvl w:val="0"/>
          <w:numId w:val="10"/>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Authors: Donald Chamberlin, Raymond Boyce</w:t>
      </w:r>
    </w:p>
    <w:p w14:paraId="75C31403" w14:textId="29B577C4" w:rsidR="00B75F78" w:rsidRPr="00E36E05" w:rsidRDefault="00B75F78" w:rsidP="008B0CEB">
      <w:pPr>
        <w:numPr>
          <w:ilvl w:val="0"/>
          <w:numId w:val="10"/>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SQL is </w:t>
      </w:r>
      <w:r w:rsidR="003C58BE" w:rsidRPr="00E36E05">
        <w:rPr>
          <w:rFonts w:ascii="Times New Roman" w:hAnsi="Times New Roman" w:cs="Times New Roman"/>
          <w:color w:val="000000" w:themeColor="text1"/>
          <w:sz w:val="24"/>
          <w:szCs w:val="24"/>
        </w:rPr>
        <w:t>a relational database management system and</w:t>
      </w:r>
      <w:r w:rsidRPr="00E36E05">
        <w:rPr>
          <w:rFonts w:ascii="Times New Roman" w:hAnsi="Times New Roman" w:cs="Times New Roman"/>
          <w:color w:val="000000" w:themeColor="text1"/>
          <w:sz w:val="24"/>
          <w:szCs w:val="24"/>
        </w:rPr>
        <w:t xml:space="preserve"> used for retr</w:t>
      </w:r>
      <w:r w:rsidR="003C58BE" w:rsidRPr="00E36E05">
        <w:rPr>
          <w:rFonts w:ascii="Times New Roman" w:hAnsi="Times New Roman" w:cs="Times New Roman"/>
          <w:color w:val="000000" w:themeColor="text1"/>
          <w:sz w:val="24"/>
          <w:szCs w:val="24"/>
        </w:rPr>
        <w:t xml:space="preserve">ieving and generating reports with </w:t>
      </w:r>
      <w:r w:rsidR="006B0A83">
        <w:rPr>
          <w:rFonts w:ascii="Times New Roman" w:hAnsi="Times New Roman" w:cs="Times New Roman"/>
          <w:color w:val="000000" w:themeColor="text1"/>
          <w:sz w:val="24"/>
          <w:szCs w:val="24"/>
        </w:rPr>
        <w:t xml:space="preserve">a </w:t>
      </w:r>
      <w:r w:rsidR="003C58BE" w:rsidRPr="00E36E05">
        <w:rPr>
          <w:rFonts w:ascii="Times New Roman" w:hAnsi="Times New Roman" w:cs="Times New Roman"/>
          <w:color w:val="000000" w:themeColor="text1"/>
          <w:sz w:val="24"/>
          <w:szCs w:val="24"/>
        </w:rPr>
        <w:t xml:space="preserve">large amount of digital information. It has a powerful query language that allows quick data search and query. </w:t>
      </w:r>
    </w:p>
    <w:p w14:paraId="3C4A746E" w14:textId="77777777" w:rsidR="00B75F78" w:rsidRPr="00E36E05" w:rsidRDefault="00B75F78" w:rsidP="008B0CEB">
      <w:pPr>
        <w:spacing w:line="276" w:lineRule="auto"/>
        <w:rPr>
          <w:rFonts w:ascii="Times New Roman" w:hAnsi="Times New Roman" w:cs="Times New Roman"/>
          <w:color w:val="000000" w:themeColor="text1"/>
          <w:sz w:val="24"/>
          <w:szCs w:val="24"/>
        </w:rPr>
      </w:pPr>
    </w:p>
    <w:p w14:paraId="00000038" w14:textId="4E3474FE"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w:t>
      </w:r>
      <w:r w:rsidR="00B75F78" w:rsidRPr="00E36E05">
        <w:rPr>
          <w:rFonts w:ascii="Times New Roman" w:hAnsi="Times New Roman" w:cs="Times New Roman"/>
          <w:color w:val="000000" w:themeColor="text1"/>
          <w:sz w:val="24"/>
          <w:szCs w:val="24"/>
        </w:rPr>
        <w:t>1</w:t>
      </w:r>
      <w:r w:rsidRPr="00E36E05">
        <w:rPr>
          <w:rFonts w:ascii="Times New Roman" w:hAnsi="Times New Roman" w:cs="Times New Roman"/>
          <w:color w:val="000000" w:themeColor="text1"/>
          <w:sz w:val="24"/>
          <w:szCs w:val="24"/>
        </w:rPr>
        <w:t>.</w:t>
      </w:r>
    </w:p>
    <w:p w14:paraId="00000039" w14:textId="3F1C556F" w:rsidR="00213EAA" w:rsidRPr="00E36E05" w:rsidRDefault="00DC03EC" w:rsidP="008B0CEB">
      <w:pPr>
        <w:numPr>
          <w:ilvl w:val="0"/>
          <w:numId w:val="8"/>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MATLAB</w:t>
      </w:r>
    </w:p>
    <w:p w14:paraId="0000003A" w14:textId="67790AE7" w:rsidR="00213EAA" w:rsidRPr="00E36E05" w:rsidRDefault="00DC03EC" w:rsidP="008B0CEB">
      <w:pPr>
        <w:numPr>
          <w:ilvl w:val="0"/>
          <w:numId w:val="8"/>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w:t>
      </w:r>
      <w:r w:rsidR="003C58BE" w:rsidRPr="00E36E05">
        <w:rPr>
          <w:rFonts w:ascii="Times New Roman" w:hAnsi="Times New Roman" w:cs="Times New Roman"/>
          <w:color w:val="000000" w:themeColor="text1"/>
          <w:sz w:val="24"/>
          <w:szCs w:val="24"/>
        </w:rPr>
        <w:t xml:space="preserve"> 1984</w:t>
      </w:r>
    </w:p>
    <w:p w14:paraId="0000003B" w14:textId="2B45D5B7" w:rsidR="00213EAA" w:rsidRPr="00E36E05" w:rsidRDefault="00DC03EC" w:rsidP="008B0CEB">
      <w:pPr>
        <w:numPr>
          <w:ilvl w:val="0"/>
          <w:numId w:val="8"/>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3C58BE" w:rsidRPr="00E36E05">
        <w:rPr>
          <w:rFonts w:ascii="Times New Roman" w:hAnsi="Times New Roman" w:cs="Times New Roman"/>
          <w:color w:val="000000" w:themeColor="text1"/>
          <w:sz w:val="24"/>
          <w:szCs w:val="24"/>
        </w:rPr>
        <w:t xml:space="preserve"> Cleve </w:t>
      </w:r>
      <w:proofErr w:type="spellStart"/>
      <w:r w:rsidR="003C58BE" w:rsidRPr="00E36E05">
        <w:rPr>
          <w:rFonts w:ascii="Times New Roman" w:hAnsi="Times New Roman" w:cs="Times New Roman"/>
          <w:color w:val="000000" w:themeColor="text1"/>
          <w:sz w:val="24"/>
          <w:szCs w:val="24"/>
        </w:rPr>
        <w:t>Moler</w:t>
      </w:r>
      <w:proofErr w:type="spellEnd"/>
    </w:p>
    <w:p w14:paraId="3C27555D" w14:textId="2FAFD613" w:rsidR="00B75F78" w:rsidRPr="00E36E05" w:rsidRDefault="003C58BE" w:rsidP="008B0CEB">
      <w:pPr>
        <w:numPr>
          <w:ilvl w:val="0"/>
          <w:numId w:val="8"/>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MATLAB is widely used for statistical analysis, images processing industry and scientific research applications developments. </w:t>
      </w:r>
      <w:r w:rsidR="008B0CEB" w:rsidRPr="00E36E05">
        <w:rPr>
          <w:rFonts w:ascii="Times New Roman" w:hAnsi="Times New Roman" w:cs="Times New Roman"/>
          <w:color w:val="000000" w:themeColor="text1"/>
          <w:sz w:val="24"/>
          <w:szCs w:val="24"/>
        </w:rPr>
        <w:t>It is rich in</w:t>
      </w:r>
      <w:r w:rsidR="006B0A83">
        <w:rPr>
          <w:rFonts w:ascii="Times New Roman" w:hAnsi="Times New Roman" w:cs="Times New Roman"/>
          <w:color w:val="000000" w:themeColor="text1"/>
          <w:sz w:val="24"/>
          <w:szCs w:val="24"/>
        </w:rPr>
        <w:t xml:space="preserve"> the</w:t>
      </w:r>
      <w:r w:rsidR="008B0CEB" w:rsidRPr="00E36E05">
        <w:rPr>
          <w:rFonts w:ascii="Times New Roman" w:hAnsi="Times New Roman" w:cs="Times New Roman"/>
          <w:color w:val="000000" w:themeColor="text1"/>
          <w:sz w:val="24"/>
          <w:szCs w:val="24"/>
        </w:rPr>
        <w:t xml:space="preserve"> library with scientific simulation. No compiler for execution which makes coding high efficiency and productivity. </w:t>
      </w:r>
      <w:r w:rsidRPr="00E36E05">
        <w:rPr>
          <w:rFonts w:ascii="Times New Roman" w:hAnsi="Times New Roman" w:cs="Times New Roman"/>
          <w:color w:val="000000" w:themeColor="text1"/>
          <w:sz w:val="24"/>
          <w:szCs w:val="24"/>
        </w:rPr>
        <w:t xml:space="preserve">The code can be converted to C++, Java, and Python programming languages. </w:t>
      </w:r>
    </w:p>
    <w:p w14:paraId="1D7DEC1E" w14:textId="77777777" w:rsidR="00B75F78" w:rsidRPr="00E36E05" w:rsidRDefault="00B75F78" w:rsidP="008B0CEB">
      <w:pPr>
        <w:spacing w:line="276" w:lineRule="auto"/>
        <w:rPr>
          <w:rFonts w:ascii="Times New Roman" w:hAnsi="Times New Roman" w:cs="Times New Roman"/>
          <w:color w:val="000000" w:themeColor="text1"/>
          <w:sz w:val="24"/>
          <w:szCs w:val="24"/>
        </w:rPr>
      </w:pPr>
    </w:p>
    <w:p w14:paraId="00000040" w14:textId="4C02AB99"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w:t>
      </w:r>
      <w:r w:rsidR="00944689" w:rsidRPr="00E36E05">
        <w:rPr>
          <w:rFonts w:ascii="Times New Roman" w:hAnsi="Times New Roman" w:cs="Times New Roman"/>
          <w:color w:val="000000" w:themeColor="text1"/>
          <w:sz w:val="24"/>
          <w:szCs w:val="24"/>
        </w:rPr>
        <w:t>2</w:t>
      </w:r>
      <w:r w:rsidRPr="00E36E05">
        <w:rPr>
          <w:rFonts w:ascii="Times New Roman" w:hAnsi="Times New Roman" w:cs="Times New Roman"/>
          <w:color w:val="000000" w:themeColor="text1"/>
          <w:sz w:val="24"/>
          <w:szCs w:val="24"/>
        </w:rPr>
        <w:t>.</w:t>
      </w:r>
    </w:p>
    <w:p w14:paraId="00000041" w14:textId="77777777" w:rsidR="00213EAA" w:rsidRPr="00E36E05" w:rsidRDefault="00DC03EC" w:rsidP="008B0CEB">
      <w:pPr>
        <w:numPr>
          <w:ilvl w:val="0"/>
          <w:numId w:val="11"/>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Dart</w:t>
      </w:r>
    </w:p>
    <w:p w14:paraId="00000042" w14:textId="1682B716" w:rsidR="00213EAA" w:rsidRPr="00E36E05" w:rsidRDefault="00DC03EC" w:rsidP="008B0CEB">
      <w:pPr>
        <w:numPr>
          <w:ilvl w:val="0"/>
          <w:numId w:val="11"/>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w:t>
      </w:r>
      <w:r w:rsidR="008B0CEB" w:rsidRPr="00E36E05">
        <w:rPr>
          <w:rFonts w:ascii="Times New Roman" w:hAnsi="Times New Roman" w:cs="Times New Roman"/>
          <w:color w:val="000000" w:themeColor="text1"/>
          <w:sz w:val="24"/>
          <w:szCs w:val="24"/>
        </w:rPr>
        <w:t xml:space="preserve"> 2013</w:t>
      </w:r>
    </w:p>
    <w:p w14:paraId="00000043" w14:textId="2BB5A21B" w:rsidR="00213EAA" w:rsidRPr="00E36E05" w:rsidRDefault="00DC03EC" w:rsidP="008B0CEB">
      <w:pPr>
        <w:numPr>
          <w:ilvl w:val="0"/>
          <w:numId w:val="11"/>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8B0CEB" w:rsidRPr="00E36E05">
        <w:rPr>
          <w:rFonts w:ascii="Times New Roman" w:hAnsi="Times New Roman" w:cs="Times New Roman"/>
          <w:color w:val="000000" w:themeColor="text1"/>
          <w:sz w:val="24"/>
          <w:szCs w:val="24"/>
        </w:rPr>
        <w:t xml:space="preserve"> Lars </w:t>
      </w:r>
      <w:proofErr w:type="spellStart"/>
      <w:r w:rsidR="008B0CEB" w:rsidRPr="00E36E05">
        <w:rPr>
          <w:rFonts w:ascii="Times New Roman" w:hAnsi="Times New Roman" w:cs="Times New Roman"/>
          <w:color w:val="000000" w:themeColor="text1"/>
          <w:sz w:val="24"/>
          <w:szCs w:val="24"/>
        </w:rPr>
        <w:t>Bak</w:t>
      </w:r>
      <w:proofErr w:type="spellEnd"/>
    </w:p>
    <w:p w14:paraId="72189F33" w14:textId="7D24E726" w:rsidR="008B0CEB" w:rsidRPr="00E36E05" w:rsidRDefault="008B0CEB" w:rsidP="008B0CEB">
      <w:pPr>
        <w:numPr>
          <w:ilvl w:val="0"/>
          <w:numId w:val="11"/>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Dart is a modern programming language that is design</w:t>
      </w:r>
      <w:r w:rsidR="006B0A83">
        <w:rPr>
          <w:rFonts w:ascii="Times New Roman" w:hAnsi="Times New Roman" w:cs="Times New Roman"/>
          <w:color w:val="000000" w:themeColor="text1"/>
          <w:sz w:val="24"/>
          <w:szCs w:val="24"/>
        </w:rPr>
        <w:t>ed</w:t>
      </w:r>
      <w:r w:rsidRPr="00E36E05">
        <w:rPr>
          <w:rFonts w:ascii="Times New Roman" w:hAnsi="Times New Roman" w:cs="Times New Roman"/>
          <w:color w:val="000000" w:themeColor="text1"/>
          <w:sz w:val="24"/>
          <w:szCs w:val="24"/>
        </w:rPr>
        <w:t xml:space="preserve"> for </w:t>
      </w:r>
      <w:r w:rsidR="006B0A83">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 xml:space="preserve">user interface. Dart is similar to JavaScript. It is easy to use, code can be sent </w:t>
      </w:r>
      <w:r w:rsidR="00671211" w:rsidRPr="00E36E05">
        <w:rPr>
          <w:rFonts w:ascii="Times New Roman" w:hAnsi="Times New Roman" w:cs="Times New Roman"/>
          <w:color w:val="000000" w:themeColor="text1"/>
          <w:sz w:val="24"/>
          <w:szCs w:val="24"/>
        </w:rPr>
        <w:t xml:space="preserve">across </w:t>
      </w:r>
      <w:r w:rsidR="006B0A83">
        <w:rPr>
          <w:rFonts w:ascii="Times New Roman" w:hAnsi="Times New Roman" w:cs="Times New Roman"/>
          <w:color w:val="000000" w:themeColor="text1"/>
          <w:sz w:val="24"/>
          <w:szCs w:val="24"/>
        </w:rPr>
        <w:t>in</w:t>
      </w:r>
      <w:r w:rsidRPr="00E36E05">
        <w:rPr>
          <w:rFonts w:ascii="Times New Roman" w:hAnsi="Times New Roman" w:cs="Times New Roman"/>
          <w:color w:val="000000" w:themeColor="text1"/>
          <w:sz w:val="24"/>
          <w:szCs w:val="24"/>
        </w:rPr>
        <w:t xml:space="preserve"> various ways including websites, mobile and API</w:t>
      </w:r>
      <w:r w:rsidR="00671211" w:rsidRPr="00E36E05">
        <w:rPr>
          <w:rFonts w:ascii="Times New Roman" w:hAnsi="Times New Roman" w:cs="Times New Roman"/>
          <w:color w:val="000000" w:themeColor="text1"/>
          <w:sz w:val="24"/>
          <w:szCs w:val="24"/>
        </w:rPr>
        <w:t xml:space="preserve">. The community is large and helpful. </w:t>
      </w:r>
    </w:p>
    <w:p w14:paraId="3447A35D" w14:textId="77777777" w:rsidR="00B75F78" w:rsidRPr="00E36E05" w:rsidRDefault="00B75F78" w:rsidP="008B0CEB">
      <w:pPr>
        <w:spacing w:line="276" w:lineRule="auto"/>
        <w:rPr>
          <w:rFonts w:ascii="Times New Roman" w:hAnsi="Times New Roman" w:cs="Times New Roman"/>
          <w:color w:val="000000" w:themeColor="text1"/>
          <w:sz w:val="24"/>
          <w:szCs w:val="24"/>
        </w:rPr>
      </w:pPr>
    </w:p>
    <w:p w14:paraId="00000044" w14:textId="02D80515"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w:t>
      </w:r>
      <w:r w:rsidR="00944689" w:rsidRPr="00E36E05">
        <w:rPr>
          <w:rFonts w:ascii="Times New Roman" w:hAnsi="Times New Roman" w:cs="Times New Roman"/>
          <w:color w:val="000000" w:themeColor="text1"/>
          <w:sz w:val="24"/>
          <w:szCs w:val="24"/>
        </w:rPr>
        <w:t>3</w:t>
      </w:r>
      <w:r w:rsidRPr="00E36E05">
        <w:rPr>
          <w:rFonts w:ascii="Times New Roman" w:hAnsi="Times New Roman" w:cs="Times New Roman"/>
          <w:color w:val="000000" w:themeColor="text1"/>
          <w:sz w:val="24"/>
          <w:szCs w:val="24"/>
        </w:rPr>
        <w:t>.</w:t>
      </w:r>
    </w:p>
    <w:p w14:paraId="00000045" w14:textId="77777777" w:rsidR="00213EAA" w:rsidRPr="00E36E05" w:rsidRDefault="00DC03EC" w:rsidP="008B0CEB">
      <w:pPr>
        <w:numPr>
          <w:ilvl w:val="0"/>
          <w:numId w:val="12"/>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Perl</w:t>
      </w:r>
    </w:p>
    <w:p w14:paraId="00000046" w14:textId="44224D4B" w:rsidR="00213EAA" w:rsidRPr="00E36E05" w:rsidRDefault="00DC03EC" w:rsidP="008B0CEB">
      <w:pPr>
        <w:numPr>
          <w:ilvl w:val="0"/>
          <w:numId w:val="12"/>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lastRenderedPageBreak/>
        <w:t>Year released:</w:t>
      </w:r>
      <w:r w:rsidR="00671211" w:rsidRPr="00E36E05">
        <w:rPr>
          <w:rFonts w:ascii="Times New Roman" w:hAnsi="Times New Roman" w:cs="Times New Roman"/>
          <w:color w:val="000000" w:themeColor="text1"/>
          <w:sz w:val="24"/>
          <w:szCs w:val="24"/>
        </w:rPr>
        <w:t xml:space="preserve"> 1987</w:t>
      </w:r>
    </w:p>
    <w:p w14:paraId="00000047" w14:textId="26D6E15F" w:rsidR="00213EAA" w:rsidRPr="00E36E05" w:rsidRDefault="00DC03EC" w:rsidP="008B0CEB">
      <w:pPr>
        <w:numPr>
          <w:ilvl w:val="0"/>
          <w:numId w:val="12"/>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671211" w:rsidRPr="00E36E05">
        <w:rPr>
          <w:rFonts w:ascii="Times New Roman" w:hAnsi="Times New Roman" w:cs="Times New Roman"/>
          <w:color w:val="000000" w:themeColor="text1"/>
          <w:sz w:val="24"/>
          <w:szCs w:val="24"/>
        </w:rPr>
        <w:t xml:space="preserve"> Larry Wall</w:t>
      </w:r>
    </w:p>
    <w:p w14:paraId="1C90C378" w14:textId="15F8C6DA" w:rsidR="00671211" w:rsidRPr="00E36E05" w:rsidRDefault="00671211" w:rsidP="008B0CEB">
      <w:pPr>
        <w:numPr>
          <w:ilvl w:val="0"/>
          <w:numId w:val="12"/>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Perl is largely use</w:t>
      </w:r>
      <w:r w:rsidR="006B0A83">
        <w:rPr>
          <w:rFonts w:ascii="Times New Roman" w:hAnsi="Times New Roman" w:cs="Times New Roman"/>
          <w:color w:val="000000" w:themeColor="text1"/>
          <w:sz w:val="24"/>
          <w:szCs w:val="24"/>
        </w:rPr>
        <w:t>d</w:t>
      </w:r>
      <w:r w:rsidRPr="00E36E05">
        <w:rPr>
          <w:rFonts w:ascii="Times New Roman" w:hAnsi="Times New Roman" w:cs="Times New Roman"/>
          <w:color w:val="000000" w:themeColor="text1"/>
          <w:sz w:val="24"/>
          <w:szCs w:val="24"/>
        </w:rPr>
        <w:t xml:space="preserve"> for network programming, bioinformatics, finance and system administration. Perl is used for creating reports and scripts on the UNIX systems. It can imperative, functional or object-oriented that follows </w:t>
      </w:r>
      <w:r w:rsidR="006B0A83">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 xml:space="preserve">traditional approach by using braces for functions and loops. </w:t>
      </w:r>
    </w:p>
    <w:p w14:paraId="7712E7EA" w14:textId="77777777" w:rsidR="00B75F78" w:rsidRPr="00E36E05" w:rsidRDefault="00B75F78" w:rsidP="008B0CEB">
      <w:pPr>
        <w:spacing w:line="276" w:lineRule="auto"/>
        <w:rPr>
          <w:rFonts w:ascii="Times New Roman" w:hAnsi="Times New Roman" w:cs="Times New Roman"/>
          <w:color w:val="000000" w:themeColor="text1"/>
          <w:sz w:val="24"/>
          <w:szCs w:val="24"/>
        </w:rPr>
      </w:pPr>
    </w:p>
    <w:p w14:paraId="00000048" w14:textId="3B52EB1F"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w:t>
      </w:r>
      <w:r w:rsidR="00944689" w:rsidRPr="00E36E05">
        <w:rPr>
          <w:rFonts w:ascii="Times New Roman" w:hAnsi="Times New Roman" w:cs="Times New Roman"/>
          <w:color w:val="000000" w:themeColor="text1"/>
          <w:sz w:val="24"/>
          <w:szCs w:val="24"/>
        </w:rPr>
        <w:t>4</w:t>
      </w:r>
      <w:r w:rsidRPr="00E36E05">
        <w:rPr>
          <w:rFonts w:ascii="Times New Roman" w:hAnsi="Times New Roman" w:cs="Times New Roman"/>
          <w:color w:val="000000" w:themeColor="text1"/>
          <w:sz w:val="24"/>
          <w:szCs w:val="24"/>
        </w:rPr>
        <w:t>.</w:t>
      </w:r>
    </w:p>
    <w:p w14:paraId="00000049" w14:textId="77777777" w:rsidR="00213EAA" w:rsidRPr="00E36E05" w:rsidRDefault="00DC03EC" w:rsidP="008B0CEB">
      <w:pPr>
        <w:numPr>
          <w:ilvl w:val="0"/>
          <w:numId w:val="16"/>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Ruby</w:t>
      </w:r>
    </w:p>
    <w:p w14:paraId="0000004A" w14:textId="36538C80" w:rsidR="00213EAA" w:rsidRPr="00E36E05" w:rsidRDefault="00DC03EC" w:rsidP="008B0CEB">
      <w:pPr>
        <w:numPr>
          <w:ilvl w:val="0"/>
          <w:numId w:val="16"/>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w:t>
      </w:r>
      <w:r w:rsidR="00851CA2" w:rsidRPr="00E36E05">
        <w:rPr>
          <w:rFonts w:ascii="Times New Roman" w:hAnsi="Times New Roman" w:cs="Times New Roman"/>
          <w:color w:val="000000" w:themeColor="text1"/>
          <w:sz w:val="24"/>
          <w:szCs w:val="24"/>
        </w:rPr>
        <w:t xml:space="preserve"> 1995</w:t>
      </w:r>
    </w:p>
    <w:p w14:paraId="0000004B" w14:textId="4CCBCB4F" w:rsidR="00213EAA" w:rsidRPr="00E36E05" w:rsidRDefault="00DC03EC" w:rsidP="008B0CEB">
      <w:pPr>
        <w:numPr>
          <w:ilvl w:val="0"/>
          <w:numId w:val="16"/>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851CA2" w:rsidRPr="00E36E05">
        <w:rPr>
          <w:rFonts w:ascii="Times New Roman" w:hAnsi="Times New Roman" w:cs="Times New Roman"/>
          <w:color w:val="000000" w:themeColor="text1"/>
          <w:sz w:val="24"/>
          <w:szCs w:val="24"/>
        </w:rPr>
        <w:t xml:space="preserve"> Yukihiro Matsumoto</w:t>
      </w:r>
    </w:p>
    <w:p w14:paraId="299A367F" w14:textId="6D97D6E7" w:rsidR="004D5360" w:rsidRPr="00E36E05" w:rsidRDefault="004D5360" w:rsidP="004D5360">
      <w:pPr>
        <w:numPr>
          <w:ilvl w:val="0"/>
          <w:numId w:val="16"/>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Ruby offers a Model View Controller architecture, a database abstraction layer and offer</w:t>
      </w:r>
      <w:r w:rsidR="006B0A83">
        <w:rPr>
          <w:rFonts w:ascii="Times New Roman" w:hAnsi="Times New Roman" w:cs="Times New Roman"/>
          <w:color w:val="000000" w:themeColor="text1"/>
          <w:sz w:val="24"/>
          <w:szCs w:val="24"/>
        </w:rPr>
        <w:t>s</w:t>
      </w:r>
      <w:r w:rsidRPr="00E36E05">
        <w:rPr>
          <w:rFonts w:ascii="Times New Roman" w:hAnsi="Times New Roman" w:cs="Times New Roman"/>
          <w:color w:val="000000" w:themeColor="text1"/>
          <w:sz w:val="24"/>
          <w:szCs w:val="24"/>
        </w:rPr>
        <w:t xml:space="preserve"> some great tools to allow the process of web application programming to be faster. It does well with both frontend and backend development. Ruby is </w:t>
      </w:r>
      <w:r w:rsidR="006B0A83">
        <w:rPr>
          <w:rFonts w:ascii="Times New Roman" w:hAnsi="Times New Roman" w:cs="Times New Roman"/>
          <w:color w:val="000000" w:themeColor="text1"/>
          <w:sz w:val="24"/>
          <w:szCs w:val="24"/>
        </w:rPr>
        <w:t xml:space="preserve">a </w:t>
      </w:r>
      <w:r w:rsidRPr="00E36E05">
        <w:rPr>
          <w:rFonts w:ascii="Times New Roman" w:hAnsi="Times New Roman" w:cs="Times New Roman"/>
          <w:color w:val="000000" w:themeColor="text1"/>
          <w:sz w:val="24"/>
          <w:szCs w:val="24"/>
        </w:rPr>
        <w:t>great language for beginner</w:t>
      </w:r>
      <w:r w:rsidR="006B0A83">
        <w:rPr>
          <w:rFonts w:ascii="Times New Roman" w:hAnsi="Times New Roman" w:cs="Times New Roman"/>
          <w:color w:val="000000" w:themeColor="text1"/>
          <w:sz w:val="24"/>
          <w:szCs w:val="24"/>
        </w:rPr>
        <w:t>s</w:t>
      </w:r>
      <w:r w:rsidRPr="00E36E05">
        <w:rPr>
          <w:rFonts w:ascii="Times New Roman" w:hAnsi="Times New Roman" w:cs="Times New Roman"/>
          <w:color w:val="000000" w:themeColor="text1"/>
          <w:sz w:val="24"/>
          <w:szCs w:val="24"/>
        </w:rPr>
        <w:t xml:space="preserve"> because it is simple and effective that provides object-oriented programming language. The average salary for Ruby developers is $75,000.</w:t>
      </w:r>
    </w:p>
    <w:p w14:paraId="670C510A" w14:textId="77777777" w:rsidR="00B75F78" w:rsidRPr="00E36E05" w:rsidRDefault="00B75F78" w:rsidP="008B0CEB">
      <w:pPr>
        <w:spacing w:line="276" w:lineRule="auto"/>
        <w:rPr>
          <w:rFonts w:ascii="Times New Roman" w:hAnsi="Times New Roman" w:cs="Times New Roman"/>
          <w:color w:val="000000" w:themeColor="text1"/>
          <w:sz w:val="24"/>
          <w:szCs w:val="24"/>
        </w:rPr>
      </w:pPr>
    </w:p>
    <w:p w14:paraId="0000004C" w14:textId="2B57EC2D"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w:t>
      </w:r>
      <w:r w:rsidR="00944689" w:rsidRPr="00E36E05">
        <w:rPr>
          <w:rFonts w:ascii="Times New Roman" w:hAnsi="Times New Roman" w:cs="Times New Roman"/>
          <w:color w:val="000000" w:themeColor="text1"/>
          <w:sz w:val="24"/>
          <w:szCs w:val="24"/>
        </w:rPr>
        <w:t>5</w:t>
      </w:r>
      <w:r w:rsidRPr="00E36E05">
        <w:rPr>
          <w:rFonts w:ascii="Times New Roman" w:hAnsi="Times New Roman" w:cs="Times New Roman"/>
          <w:color w:val="000000" w:themeColor="text1"/>
          <w:sz w:val="24"/>
          <w:szCs w:val="24"/>
        </w:rPr>
        <w:t>.</w:t>
      </w:r>
    </w:p>
    <w:p w14:paraId="0000004D" w14:textId="77777777" w:rsidR="00213EAA" w:rsidRPr="00E36E05" w:rsidRDefault="00DC03EC" w:rsidP="008B0CEB">
      <w:pPr>
        <w:numPr>
          <w:ilvl w:val="0"/>
          <w:numId w:val="17"/>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Lisp</w:t>
      </w:r>
    </w:p>
    <w:p w14:paraId="0000004E" w14:textId="68D0D8F4" w:rsidR="00213EAA" w:rsidRPr="00E36E05" w:rsidRDefault="00DC03EC" w:rsidP="008B0CEB">
      <w:pPr>
        <w:numPr>
          <w:ilvl w:val="0"/>
          <w:numId w:val="17"/>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w:t>
      </w:r>
      <w:r w:rsidR="00851CA2" w:rsidRPr="00E36E05">
        <w:rPr>
          <w:rFonts w:ascii="Times New Roman" w:hAnsi="Times New Roman" w:cs="Times New Roman"/>
          <w:color w:val="000000" w:themeColor="text1"/>
          <w:sz w:val="24"/>
          <w:szCs w:val="24"/>
        </w:rPr>
        <w:t xml:space="preserve"> 1958</w:t>
      </w:r>
    </w:p>
    <w:p w14:paraId="0000004F" w14:textId="52E9F501" w:rsidR="00213EAA" w:rsidRPr="00E36E05" w:rsidRDefault="00DC03EC" w:rsidP="008B0CEB">
      <w:pPr>
        <w:numPr>
          <w:ilvl w:val="0"/>
          <w:numId w:val="17"/>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851CA2" w:rsidRPr="00E36E05">
        <w:rPr>
          <w:rFonts w:ascii="Times New Roman" w:hAnsi="Times New Roman" w:cs="Times New Roman"/>
          <w:color w:val="000000" w:themeColor="text1"/>
          <w:sz w:val="24"/>
          <w:szCs w:val="24"/>
        </w:rPr>
        <w:t xml:space="preserve"> John McCarthy</w:t>
      </w:r>
    </w:p>
    <w:p w14:paraId="7468FA15" w14:textId="751C47BD" w:rsidR="00DC03EC" w:rsidRPr="00E36E05" w:rsidRDefault="004D5360" w:rsidP="008B0CEB">
      <w:pPr>
        <w:numPr>
          <w:ilvl w:val="0"/>
          <w:numId w:val="17"/>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Lisp is one of the oldest and very successful programming languages</w:t>
      </w:r>
      <w:r w:rsidR="004B773E" w:rsidRPr="00E36E05">
        <w:rPr>
          <w:rFonts w:ascii="Times New Roman" w:hAnsi="Times New Roman" w:cs="Times New Roman"/>
          <w:color w:val="000000" w:themeColor="text1"/>
          <w:sz w:val="24"/>
          <w:szCs w:val="24"/>
        </w:rPr>
        <w:t>. It is a fast-dynamic language because the syntax is simple.  It has been proven and applied to research in systems, drug discovery, computational chemistry</w:t>
      </w:r>
      <w:r w:rsidR="006B0A83">
        <w:rPr>
          <w:rFonts w:ascii="Times New Roman" w:hAnsi="Times New Roman" w:cs="Times New Roman"/>
          <w:color w:val="000000" w:themeColor="text1"/>
          <w:sz w:val="24"/>
          <w:szCs w:val="24"/>
        </w:rPr>
        <w:t>,</w:t>
      </w:r>
      <w:r w:rsidR="004B773E" w:rsidRPr="00E36E05">
        <w:rPr>
          <w:rFonts w:ascii="Times New Roman" w:hAnsi="Times New Roman" w:cs="Times New Roman"/>
          <w:color w:val="000000" w:themeColor="text1"/>
          <w:sz w:val="24"/>
          <w:szCs w:val="24"/>
        </w:rPr>
        <w:t xml:space="preserve"> and nanotechnology, artificial intelligence, finance, networking and more. </w:t>
      </w:r>
    </w:p>
    <w:p w14:paraId="00ECB728" w14:textId="77777777" w:rsidR="00B75F78" w:rsidRPr="00E36E05" w:rsidRDefault="00B75F78" w:rsidP="008B0CEB">
      <w:pPr>
        <w:spacing w:line="276" w:lineRule="auto"/>
        <w:rPr>
          <w:rFonts w:ascii="Times New Roman" w:hAnsi="Times New Roman" w:cs="Times New Roman"/>
          <w:color w:val="000000" w:themeColor="text1"/>
          <w:sz w:val="24"/>
          <w:szCs w:val="24"/>
        </w:rPr>
      </w:pPr>
    </w:p>
    <w:p w14:paraId="00000050" w14:textId="5E8DCC8A"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w:t>
      </w:r>
      <w:r w:rsidR="00944689" w:rsidRPr="00E36E05">
        <w:rPr>
          <w:rFonts w:ascii="Times New Roman" w:hAnsi="Times New Roman" w:cs="Times New Roman"/>
          <w:color w:val="000000" w:themeColor="text1"/>
          <w:sz w:val="24"/>
          <w:szCs w:val="24"/>
        </w:rPr>
        <w:t>6</w:t>
      </w:r>
      <w:r w:rsidRPr="00E36E05">
        <w:rPr>
          <w:rFonts w:ascii="Times New Roman" w:hAnsi="Times New Roman" w:cs="Times New Roman"/>
          <w:color w:val="000000" w:themeColor="text1"/>
          <w:sz w:val="24"/>
          <w:szCs w:val="24"/>
        </w:rPr>
        <w:t>.</w:t>
      </w:r>
    </w:p>
    <w:p w14:paraId="53858419" w14:textId="77777777" w:rsidR="007D4B23" w:rsidRPr="00E36E05" w:rsidRDefault="007D4B23" w:rsidP="007D4B23">
      <w:pPr>
        <w:numPr>
          <w:ilvl w:val="0"/>
          <w:numId w:val="18"/>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Rust</w:t>
      </w:r>
    </w:p>
    <w:p w14:paraId="44298A26" w14:textId="77777777" w:rsidR="007D4B23" w:rsidRPr="00E36E05" w:rsidRDefault="007D4B23" w:rsidP="007D4B23">
      <w:pPr>
        <w:numPr>
          <w:ilvl w:val="0"/>
          <w:numId w:val="18"/>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 2010</w:t>
      </w:r>
    </w:p>
    <w:p w14:paraId="08A5B032" w14:textId="77777777" w:rsidR="007D4B23" w:rsidRPr="00E36E05" w:rsidRDefault="007D4B23" w:rsidP="007D4B23">
      <w:pPr>
        <w:numPr>
          <w:ilvl w:val="0"/>
          <w:numId w:val="18"/>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 Graydon Hoare</w:t>
      </w:r>
    </w:p>
    <w:p w14:paraId="57652037" w14:textId="2462A90A" w:rsidR="007D4B23" w:rsidRPr="00E36E05" w:rsidRDefault="007D4B23" w:rsidP="007D4B23">
      <w:pPr>
        <w:numPr>
          <w:ilvl w:val="0"/>
          <w:numId w:val="18"/>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Rust supports multi-paradigm. It offers safety</w:t>
      </w:r>
      <w:r w:rsidR="00705ADC" w:rsidRPr="00E36E05">
        <w:rPr>
          <w:rFonts w:ascii="Times New Roman" w:hAnsi="Times New Roman" w:cs="Times New Roman"/>
          <w:color w:val="000000" w:themeColor="text1"/>
          <w:sz w:val="24"/>
          <w:szCs w:val="24"/>
        </w:rPr>
        <w:t>, security</w:t>
      </w:r>
      <w:r w:rsidR="00740799">
        <w:rPr>
          <w:rFonts w:ascii="Times New Roman" w:hAnsi="Times New Roman" w:cs="Times New Roman"/>
          <w:color w:val="000000" w:themeColor="text1"/>
          <w:sz w:val="24"/>
          <w:szCs w:val="24"/>
        </w:rPr>
        <w:t>,</w:t>
      </w:r>
      <w:r w:rsidRPr="00E36E05">
        <w:rPr>
          <w:rFonts w:ascii="Times New Roman" w:hAnsi="Times New Roman" w:cs="Times New Roman"/>
          <w:color w:val="000000" w:themeColor="text1"/>
          <w:sz w:val="24"/>
          <w:szCs w:val="24"/>
        </w:rPr>
        <w:t xml:space="preserve"> and concurrency. It supports the generic programming metaprogramming. Rust is </w:t>
      </w:r>
      <w:r w:rsidR="00740799">
        <w:rPr>
          <w:rFonts w:ascii="Times New Roman" w:hAnsi="Times New Roman" w:cs="Times New Roman"/>
          <w:color w:val="000000" w:themeColor="text1"/>
          <w:sz w:val="24"/>
          <w:szCs w:val="24"/>
        </w:rPr>
        <w:t xml:space="preserve">a </w:t>
      </w:r>
      <w:r w:rsidRPr="00E36E05">
        <w:rPr>
          <w:rFonts w:ascii="Times New Roman" w:hAnsi="Times New Roman" w:cs="Times New Roman"/>
          <w:color w:val="000000" w:themeColor="text1"/>
          <w:sz w:val="24"/>
          <w:szCs w:val="24"/>
        </w:rPr>
        <w:t xml:space="preserve">low overhead that is best for embedded programming. Some companies that use Rust are Dropbox, Cloudflare, and Yelp. $125,000 is </w:t>
      </w:r>
      <w:r w:rsidR="00740799">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 xml:space="preserve">average salary for Rust developer in </w:t>
      </w:r>
      <w:r w:rsidR="00740799">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United States.</w:t>
      </w:r>
    </w:p>
    <w:p w14:paraId="3EE10464" w14:textId="77777777" w:rsidR="00B75F78" w:rsidRPr="00E36E05" w:rsidRDefault="00B75F78" w:rsidP="008B0CEB">
      <w:pPr>
        <w:spacing w:line="276" w:lineRule="auto"/>
        <w:rPr>
          <w:rFonts w:ascii="Times New Roman" w:hAnsi="Times New Roman" w:cs="Times New Roman"/>
          <w:color w:val="000000" w:themeColor="text1"/>
          <w:sz w:val="24"/>
          <w:szCs w:val="24"/>
        </w:rPr>
      </w:pPr>
    </w:p>
    <w:p w14:paraId="00000054" w14:textId="143B3806" w:rsidR="00213EAA" w:rsidRPr="00E36E05" w:rsidRDefault="00DC03E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w:t>
      </w:r>
      <w:r w:rsidR="00944689" w:rsidRPr="00E36E05">
        <w:rPr>
          <w:rFonts w:ascii="Times New Roman" w:hAnsi="Times New Roman" w:cs="Times New Roman"/>
          <w:color w:val="000000" w:themeColor="text1"/>
          <w:sz w:val="24"/>
          <w:szCs w:val="24"/>
        </w:rPr>
        <w:t>7</w:t>
      </w:r>
      <w:r w:rsidRPr="00E36E05">
        <w:rPr>
          <w:rFonts w:ascii="Times New Roman" w:hAnsi="Times New Roman" w:cs="Times New Roman"/>
          <w:color w:val="000000" w:themeColor="text1"/>
          <w:sz w:val="24"/>
          <w:szCs w:val="24"/>
        </w:rPr>
        <w:t>.</w:t>
      </w:r>
    </w:p>
    <w:p w14:paraId="00000055" w14:textId="77777777" w:rsidR="00213EAA" w:rsidRPr="00E36E05" w:rsidRDefault="00DC03EC" w:rsidP="008B0CEB">
      <w:pPr>
        <w:numPr>
          <w:ilvl w:val="0"/>
          <w:numId w:val="19"/>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Kotlin</w:t>
      </w:r>
    </w:p>
    <w:p w14:paraId="00000056" w14:textId="661C9E3C" w:rsidR="00213EAA" w:rsidRPr="00E36E05" w:rsidRDefault="00DC03EC" w:rsidP="008B0CEB">
      <w:pPr>
        <w:numPr>
          <w:ilvl w:val="0"/>
          <w:numId w:val="19"/>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w:t>
      </w:r>
      <w:r w:rsidR="00851CA2" w:rsidRPr="00E36E05">
        <w:rPr>
          <w:rFonts w:ascii="Times New Roman" w:hAnsi="Times New Roman" w:cs="Times New Roman"/>
          <w:color w:val="000000" w:themeColor="text1"/>
          <w:sz w:val="24"/>
          <w:szCs w:val="24"/>
        </w:rPr>
        <w:t xml:space="preserve"> 201</w:t>
      </w:r>
      <w:r w:rsidR="007D4B23" w:rsidRPr="00E36E05">
        <w:rPr>
          <w:rFonts w:ascii="Times New Roman" w:hAnsi="Times New Roman" w:cs="Times New Roman"/>
          <w:color w:val="000000" w:themeColor="text1"/>
          <w:sz w:val="24"/>
          <w:szCs w:val="24"/>
        </w:rPr>
        <w:t>1</w:t>
      </w:r>
    </w:p>
    <w:p w14:paraId="640F5179" w14:textId="54B02BEA" w:rsidR="004D5360" w:rsidRPr="00E36E05" w:rsidRDefault="00DC03EC" w:rsidP="004D5360">
      <w:pPr>
        <w:numPr>
          <w:ilvl w:val="0"/>
          <w:numId w:val="19"/>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w:t>
      </w:r>
      <w:r w:rsidR="00851CA2" w:rsidRPr="00E36E05">
        <w:rPr>
          <w:rFonts w:ascii="Times New Roman" w:hAnsi="Times New Roman" w:cs="Times New Roman"/>
          <w:color w:val="000000" w:themeColor="text1"/>
          <w:sz w:val="24"/>
          <w:szCs w:val="24"/>
        </w:rPr>
        <w:t xml:space="preserve"> </w:t>
      </w:r>
      <w:r w:rsidRPr="00E36E05">
        <w:rPr>
          <w:rFonts w:ascii="Times New Roman" w:hAnsi="Times New Roman" w:cs="Times New Roman"/>
          <w:color w:val="000000" w:themeColor="text1"/>
          <w:sz w:val="24"/>
          <w:szCs w:val="24"/>
        </w:rPr>
        <w:t xml:space="preserve">Andrey </w:t>
      </w:r>
      <w:proofErr w:type="spellStart"/>
      <w:r w:rsidRPr="00E36E05">
        <w:rPr>
          <w:rFonts w:ascii="Times New Roman" w:hAnsi="Times New Roman" w:cs="Times New Roman"/>
          <w:color w:val="000000" w:themeColor="text1"/>
          <w:sz w:val="24"/>
          <w:szCs w:val="24"/>
        </w:rPr>
        <w:t>Breslav</w:t>
      </w:r>
      <w:proofErr w:type="spellEnd"/>
      <w:r w:rsidRPr="00E36E05">
        <w:rPr>
          <w:rFonts w:ascii="Times New Roman" w:hAnsi="Times New Roman" w:cs="Times New Roman"/>
          <w:color w:val="000000" w:themeColor="text1"/>
          <w:sz w:val="24"/>
          <w:szCs w:val="24"/>
        </w:rPr>
        <w:t>, JetBrains</w:t>
      </w:r>
    </w:p>
    <w:p w14:paraId="05918102" w14:textId="77FBAE96" w:rsidR="004D5360" w:rsidRPr="00E36E05" w:rsidRDefault="007D4B23" w:rsidP="004D5360">
      <w:pPr>
        <w:numPr>
          <w:ilvl w:val="0"/>
          <w:numId w:val="19"/>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lastRenderedPageBreak/>
        <w:t>Kotlin is widely used in Android development. It provides simplicity, conciseness and eas</w:t>
      </w:r>
      <w:r w:rsidR="00C51487" w:rsidRPr="00E36E05">
        <w:rPr>
          <w:rFonts w:ascii="Times New Roman" w:hAnsi="Times New Roman" w:cs="Times New Roman"/>
          <w:color w:val="000000" w:themeColor="text1"/>
          <w:sz w:val="24"/>
          <w:szCs w:val="24"/>
        </w:rPr>
        <w:t xml:space="preserve">ily maintainable </w:t>
      </w:r>
      <w:r w:rsidRPr="00E36E05">
        <w:rPr>
          <w:rFonts w:ascii="Times New Roman" w:hAnsi="Times New Roman" w:cs="Times New Roman"/>
          <w:color w:val="000000" w:themeColor="text1"/>
          <w:sz w:val="24"/>
          <w:szCs w:val="24"/>
        </w:rPr>
        <w:t xml:space="preserve">that can </w:t>
      </w:r>
      <w:r w:rsidR="00C51487" w:rsidRPr="00E36E05">
        <w:rPr>
          <w:rFonts w:ascii="Times New Roman" w:hAnsi="Times New Roman" w:cs="Times New Roman"/>
          <w:color w:val="000000" w:themeColor="text1"/>
          <w:sz w:val="24"/>
          <w:szCs w:val="24"/>
        </w:rPr>
        <w:t>help team efficiency</w:t>
      </w:r>
      <w:r w:rsidRPr="00E36E05">
        <w:rPr>
          <w:rFonts w:ascii="Times New Roman" w:hAnsi="Times New Roman" w:cs="Times New Roman"/>
          <w:color w:val="000000" w:themeColor="text1"/>
          <w:sz w:val="24"/>
          <w:szCs w:val="24"/>
        </w:rPr>
        <w:t>.</w:t>
      </w:r>
      <w:r w:rsidR="00C51487" w:rsidRPr="00E36E05">
        <w:rPr>
          <w:rFonts w:ascii="Times New Roman" w:hAnsi="Times New Roman" w:cs="Times New Roman"/>
          <w:color w:val="000000" w:themeColor="text1"/>
          <w:sz w:val="24"/>
          <w:szCs w:val="24"/>
        </w:rPr>
        <w:t xml:space="preserve"> It can enable JavaScript support and interoperability that can helps frontend developer</w:t>
      </w:r>
      <w:r w:rsidR="00740799">
        <w:rPr>
          <w:rFonts w:ascii="Times New Roman" w:hAnsi="Times New Roman" w:cs="Times New Roman"/>
          <w:color w:val="000000" w:themeColor="text1"/>
          <w:sz w:val="24"/>
          <w:szCs w:val="24"/>
        </w:rPr>
        <w:t>s</w:t>
      </w:r>
      <w:r w:rsidR="00C51487" w:rsidRPr="00E36E05">
        <w:rPr>
          <w:rFonts w:ascii="Times New Roman" w:hAnsi="Times New Roman" w:cs="Times New Roman"/>
          <w:color w:val="000000" w:themeColor="text1"/>
          <w:sz w:val="24"/>
          <w:szCs w:val="24"/>
        </w:rPr>
        <w:t>.</w:t>
      </w:r>
      <w:r w:rsidRPr="00E36E05">
        <w:rPr>
          <w:rFonts w:ascii="Times New Roman" w:hAnsi="Times New Roman" w:cs="Times New Roman"/>
          <w:color w:val="000000" w:themeColor="text1"/>
          <w:sz w:val="24"/>
          <w:szCs w:val="24"/>
        </w:rPr>
        <w:t xml:space="preserve"> </w:t>
      </w:r>
    </w:p>
    <w:p w14:paraId="69512E27" w14:textId="77777777" w:rsidR="004D5360" w:rsidRPr="00E36E05" w:rsidRDefault="004D5360" w:rsidP="004D5360">
      <w:pPr>
        <w:spacing w:line="276" w:lineRule="auto"/>
        <w:rPr>
          <w:rFonts w:ascii="Times New Roman" w:hAnsi="Times New Roman" w:cs="Times New Roman"/>
          <w:color w:val="000000" w:themeColor="text1"/>
          <w:sz w:val="24"/>
          <w:szCs w:val="24"/>
        </w:rPr>
      </w:pPr>
    </w:p>
    <w:p w14:paraId="13CAE901" w14:textId="3380A1C1" w:rsidR="004D5360" w:rsidRPr="00E36E05" w:rsidRDefault="004D5360" w:rsidP="004D5360">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18.</w:t>
      </w:r>
    </w:p>
    <w:p w14:paraId="6A599940" w14:textId="77777777" w:rsidR="004D5360" w:rsidRPr="00E36E05" w:rsidRDefault="004D5360" w:rsidP="004D5360">
      <w:pPr>
        <w:numPr>
          <w:ilvl w:val="0"/>
          <w:numId w:val="9"/>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R Programming Language</w:t>
      </w:r>
    </w:p>
    <w:p w14:paraId="0A591232" w14:textId="77777777" w:rsidR="004D5360" w:rsidRPr="00E36E05" w:rsidRDefault="004D5360" w:rsidP="004D5360">
      <w:pPr>
        <w:numPr>
          <w:ilvl w:val="0"/>
          <w:numId w:val="9"/>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 1993</w:t>
      </w:r>
    </w:p>
    <w:p w14:paraId="161BAD2E" w14:textId="6A647CE9" w:rsidR="004D5360" w:rsidRPr="00E36E05" w:rsidRDefault="004D5360" w:rsidP="004D5360">
      <w:pPr>
        <w:numPr>
          <w:ilvl w:val="0"/>
          <w:numId w:val="9"/>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 Ross Ihaka, Robert Gentleman</w:t>
      </w:r>
    </w:p>
    <w:p w14:paraId="2F6422E3" w14:textId="66CD6391" w:rsidR="00DC03EC" w:rsidRPr="00E36E05" w:rsidRDefault="00C51487" w:rsidP="00705ADC">
      <w:pPr>
        <w:numPr>
          <w:ilvl w:val="0"/>
          <w:numId w:val="9"/>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 xml:space="preserve">R programming language is great for data analysis, machine learning and graphical methods. </w:t>
      </w:r>
      <w:r w:rsidR="00740799">
        <w:rPr>
          <w:rFonts w:ascii="Times New Roman" w:hAnsi="Times New Roman" w:cs="Times New Roman"/>
          <w:color w:val="000000" w:themeColor="text1"/>
          <w:sz w:val="24"/>
          <w:szCs w:val="24"/>
        </w:rPr>
        <w:t>It p</w:t>
      </w:r>
      <w:r w:rsidRPr="00E36E05">
        <w:rPr>
          <w:rFonts w:ascii="Times New Roman" w:hAnsi="Times New Roman" w:cs="Times New Roman"/>
          <w:color w:val="000000" w:themeColor="text1"/>
          <w:sz w:val="24"/>
          <w:szCs w:val="24"/>
        </w:rPr>
        <w:t xml:space="preserve">rovides </w:t>
      </w:r>
      <w:r w:rsidR="00740799">
        <w:rPr>
          <w:rFonts w:ascii="Times New Roman" w:hAnsi="Times New Roman" w:cs="Times New Roman"/>
          <w:color w:val="000000" w:themeColor="text1"/>
          <w:sz w:val="24"/>
          <w:szCs w:val="24"/>
        </w:rPr>
        <w:t xml:space="preserve">a </w:t>
      </w:r>
      <w:r w:rsidRPr="00E36E05">
        <w:rPr>
          <w:rFonts w:ascii="Times New Roman" w:hAnsi="Times New Roman" w:cs="Times New Roman"/>
          <w:color w:val="000000" w:themeColor="text1"/>
          <w:sz w:val="24"/>
          <w:szCs w:val="24"/>
        </w:rPr>
        <w:t>powerful package ecosystem and library for learning</w:t>
      </w:r>
      <w:r w:rsidR="00740799">
        <w:rPr>
          <w:rFonts w:ascii="Times New Roman" w:hAnsi="Times New Roman" w:cs="Times New Roman"/>
          <w:color w:val="000000" w:themeColor="text1"/>
          <w:sz w:val="24"/>
          <w:szCs w:val="24"/>
        </w:rPr>
        <w:t xml:space="preserve"> the</w:t>
      </w:r>
      <w:r w:rsidRPr="00E36E05">
        <w:rPr>
          <w:rFonts w:ascii="Times New Roman" w:hAnsi="Times New Roman" w:cs="Times New Roman"/>
          <w:color w:val="000000" w:themeColor="text1"/>
          <w:sz w:val="24"/>
          <w:szCs w:val="24"/>
        </w:rPr>
        <w:t xml:space="preserve"> algorithm. Widely used for academic projects. Companies that have used </w:t>
      </w:r>
      <w:r w:rsidR="00740799">
        <w:rPr>
          <w:rFonts w:ascii="Times New Roman" w:hAnsi="Times New Roman" w:cs="Times New Roman"/>
          <w:color w:val="000000" w:themeColor="text1"/>
          <w:sz w:val="24"/>
          <w:szCs w:val="24"/>
        </w:rPr>
        <w:t xml:space="preserve">the </w:t>
      </w:r>
      <w:r w:rsidRPr="00E36E05">
        <w:rPr>
          <w:rFonts w:ascii="Times New Roman" w:hAnsi="Times New Roman" w:cs="Times New Roman"/>
          <w:color w:val="000000" w:themeColor="text1"/>
          <w:sz w:val="24"/>
          <w:szCs w:val="24"/>
        </w:rPr>
        <w:t>R programming language are Google and Uber.</w:t>
      </w:r>
    </w:p>
    <w:p w14:paraId="0DAFF68F" w14:textId="77777777" w:rsidR="00B75F78" w:rsidRPr="00E36E05" w:rsidRDefault="00B75F78" w:rsidP="008B0CEB">
      <w:pPr>
        <w:spacing w:line="276" w:lineRule="auto"/>
        <w:rPr>
          <w:rFonts w:ascii="Times New Roman" w:hAnsi="Times New Roman" w:cs="Times New Roman"/>
          <w:color w:val="000000" w:themeColor="text1"/>
          <w:sz w:val="24"/>
          <w:szCs w:val="24"/>
        </w:rPr>
      </w:pPr>
    </w:p>
    <w:p w14:paraId="0000005C" w14:textId="3366CE7F" w:rsidR="00213EAA" w:rsidRPr="00E36E05" w:rsidRDefault="00705ADC" w:rsidP="008B0CEB">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19</w:t>
      </w:r>
      <w:r w:rsidR="00DC03EC" w:rsidRPr="00E36E05">
        <w:rPr>
          <w:rFonts w:ascii="Times New Roman" w:hAnsi="Times New Roman" w:cs="Times New Roman"/>
          <w:color w:val="000000" w:themeColor="text1"/>
          <w:sz w:val="24"/>
          <w:szCs w:val="24"/>
        </w:rPr>
        <w:t>.</w:t>
      </w:r>
    </w:p>
    <w:p w14:paraId="0000005D" w14:textId="77777777" w:rsidR="00213EAA" w:rsidRPr="00E36E05" w:rsidRDefault="00DC03EC" w:rsidP="008B0CEB">
      <w:pPr>
        <w:numPr>
          <w:ilvl w:val="0"/>
          <w:numId w:val="4"/>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TypeScript</w:t>
      </w:r>
    </w:p>
    <w:p w14:paraId="0000005E" w14:textId="32CD8519" w:rsidR="00213EAA" w:rsidRPr="00E36E05" w:rsidRDefault="00DC03EC" w:rsidP="008B0CEB">
      <w:pPr>
        <w:numPr>
          <w:ilvl w:val="0"/>
          <w:numId w:val="4"/>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 2012</w:t>
      </w:r>
    </w:p>
    <w:p w14:paraId="0000005F" w14:textId="26095279" w:rsidR="00213EAA" w:rsidRPr="00E36E05" w:rsidRDefault="00DC03EC" w:rsidP="008B0CEB">
      <w:pPr>
        <w:numPr>
          <w:ilvl w:val="0"/>
          <w:numId w:val="4"/>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 Anders Hejlsberg, Microsoft Corporation</w:t>
      </w:r>
    </w:p>
    <w:p w14:paraId="4EADAC2C" w14:textId="2DDCB1F9" w:rsidR="00DC03EC" w:rsidRPr="00E36E05" w:rsidRDefault="005E006F" w:rsidP="008B0CEB">
      <w:pPr>
        <w:numPr>
          <w:ilvl w:val="0"/>
          <w:numId w:val="4"/>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TypeScript is an open-source programming language and created for large applications that can transcompile to JavaScript. It allows programmers</w:t>
      </w:r>
      <w:r w:rsidR="00740799">
        <w:rPr>
          <w:rFonts w:ascii="Times New Roman" w:hAnsi="Times New Roman" w:cs="Times New Roman"/>
          <w:color w:val="000000" w:themeColor="text1"/>
          <w:sz w:val="24"/>
          <w:szCs w:val="24"/>
        </w:rPr>
        <w:t xml:space="preserve"> to</w:t>
      </w:r>
      <w:r w:rsidRPr="00E36E05">
        <w:rPr>
          <w:rFonts w:ascii="Times New Roman" w:hAnsi="Times New Roman" w:cs="Times New Roman"/>
          <w:color w:val="000000" w:themeColor="text1"/>
          <w:sz w:val="24"/>
          <w:szCs w:val="24"/>
        </w:rPr>
        <w:t xml:space="preserve"> identify error</w:t>
      </w:r>
      <w:r w:rsidR="00740799">
        <w:rPr>
          <w:rFonts w:ascii="Times New Roman" w:hAnsi="Times New Roman" w:cs="Times New Roman"/>
          <w:color w:val="000000" w:themeColor="text1"/>
          <w:sz w:val="24"/>
          <w:szCs w:val="24"/>
        </w:rPr>
        <w:t>s</w:t>
      </w:r>
      <w:r w:rsidRPr="00E36E05">
        <w:rPr>
          <w:rFonts w:ascii="Times New Roman" w:hAnsi="Times New Roman" w:cs="Times New Roman"/>
          <w:color w:val="000000" w:themeColor="text1"/>
          <w:sz w:val="24"/>
          <w:szCs w:val="24"/>
        </w:rPr>
        <w:t xml:space="preserve"> easier by adding static types. TypeScript offer</w:t>
      </w:r>
      <w:r w:rsidR="00740799">
        <w:rPr>
          <w:rFonts w:ascii="Times New Roman" w:hAnsi="Times New Roman" w:cs="Times New Roman"/>
          <w:color w:val="000000" w:themeColor="text1"/>
          <w:sz w:val="24"/>
          <w:szCs w:val="24"/>
        </w:rPr>
        <w:t>s</w:t>
      </w:r>
      <w:r w:rsidRPr="00E36E05">
        <w:rPr>
          <w:rFonts w:ascii="Times New Roman" w:hAnsi="Times New Roman" w:cs="Times New Roman"/>
          <w:color w:val="000000" w:themeColor="text1"/>
          <w:sz w:val="24"/>
          <w:szCs w:val="24"/>
        </w:rPr>
        <w:t xml:space="preserve"> free code editor which helps beginner</w:t>
      </w:r>
      <w:r w:rsidR="00740799">
        <w:rPr>
          <w:rFonts w:ascii="Times New Roman" w:hAnsi="Times New Roman" w:cs="Times New Roman"/>
          <w:color w:val="000000" w:themeColor="text1"/>
          <w:sz w:val="24"/>
          <w:szCs w:val="24"/>
        </w:rPr>
        <w:t>s</w:t>
      </w:r>
      <w:r w:rsidRPr="00E36E05">
        <w:rPr>
          <w:rFonts w:ascii="Times New Roman" w:hAnsi="Times New Roman" w:cs="Times New Roman"/>
          <w:color w:val="000000" w:themeColor="text1"/>
          <w:sz w:val="24"/>
          <w:szCs w:val="24"/>
        </w:rPr>
        <w:t xml:space="preserve"> to learn.</w:t>
      </w:r>
      <w:bookmarkStart w:id="0" w:name="_GoBack"/>
      <w:bookmarkEnd w:id="0"/>
    </w:p>
    <w:p w14:paraId="5E3C656D" w14:textId="77777777" w:rsidR="00DC03EC" w:rsidRPr="00E36E05" w:rsidRDefault="00DC03EC" w:rsidP="004D5360">
      <w:pPr>
        <w:pBdr>
          <w:top w:val="nil"/>
          <w:left w:val="nil"/>
          <w:bottom w:val="nil"/>
          <w:right w:val="nil"/>
          <w:between w:val="nil"/>
        </w:pBdr>
        <w:spacing w:line="276" w:lineRule="auto"/>
        <w:rPr>
          <w:rFonts w:ascii="Times New Roman" w:hAnsi="Times New Roman" w:cs="Times New Roman"/>
          <w:color w:val="000000" w:themeColor="text1"/>
          <w:sz w:val="24"/>
          <w:szCs w:val="24"/>
        </w:rPr>
      </w:pPr>
    </w:p>
    <w:p w14:paraId="089406E6" w14:textId="4C12679A" w:rsidR="00705ADC" w:rsidRPr="00E36E05" w:rsidRDefault="00705ADC" w:rsidP="00705ADC">
      <w:p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20.</w:t>
      </w:r>
    </w:p>
    <w:p w14:paraId="31D94E77" w14:textId="77777777" w:rsidR="00705ADC" w:rsidRPr="00E36E05" w:rsidRDefault="00705ADC" w:rsidP="00705ADC">
      <w:pPr>
        <w:numPr>
          <w:ilvl w:val="0"/>
          <w:numId w:val="20"/>
        </w:numPr>
        <w:pBdr>
          <w:top w:val="nil"/>
          <w:left w:val="nil"/>
          <w:bottom w:val="nil"/>
          <w:right w:val="nil"/>
          <w:between w:val="nil"/>
        </w:pBd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C</w:t>
      </w:r>
    </w:p>
    <w:p w14:paraId="78A40BCF" w14:textId="77777777" w:rsidR="00705ADC" w:rsidRPr="00E36E05" w:rsidRDefault="00705ADC" w:rsidP="00705ADC">
      <w:pPr>
        <w:numPr>
          <w:ilvl w:val="0"/>
          <w:numId w:val="20"/>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Year released:  1972</w:t>
      </w:r>
    </w:p>
    <w:p w14:paraId="48660992" w14:textId="0339E851" w:rsidR="00705ADC" w:rsidRPr="00E36E05" w:rsidRDefault="00705ADC" w:rsidP="00705ADC">
      <w:pPr>
        <w:numPr>
          <w:ilvl w:val="0"/>
          <w:numId w:val="20"/>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Author: Dennis Richie</w:t>
      </w:r>
    </w:p>
    <w:p w14:paraId="5B47D21C" w14:textId="6FE85356" w:rsidR="00E36E05" w:rsidRPr="00E36E05" w:rsidRDefault="00705ADC" w:rsidP="008B0CEB">
      <w:pPr>
        <w:numPr>
          <w:ilvl w:val="0"/>
          <w:numId w:val="20"/>
        </w:numPr>
        <w:spacing w:line="276" w:lineRule="auto"/>
        <w:rPr>
          <w:rFonts w:ascii="Times New Roman" w:hAnsi="Times New Roman" w:cs="Times New Roman"/>
          <w:color w:val="000000" w:themeColor="text1"/>
          <w:sz w:val="24"/>
          <w:szCs w:val="24"/>
        </w:rPr>
      </w:pPr>
      <w:r w:rsidRPr="00E36E05">
        <w:rPr>
          <w:rFonts w:ascii="Times New Roman" w:hAnsi="Times New Roman" w:cs="Times New Roman"/>
          <w:color w:val="000000" w:themeColor="text1"/>
          <w:sz w:val="24"/>
          <w:szCs w:val="24"/>
        </w:rPr>
        <w:t>C is the core of modern languages</w:t>
      </w:r>
      <w:r w:rsidR="00E36E05" w:rsidRPr="00E36E05">
        <w:rPr>
          <w:rFonts w:ascii="Times New Roman" w:hAnsi="Times New Roman" w:cs="Times New Roman"/>
          <w:color w:val="000000" w:themeColor="text1"/>
          <w:sz w:val="24"/>
          <w:szCs w:val="24"/>
        </w:rPr>
        <w:t xml:space="preserve"> and</w:t>
      </w:r>
      <w:r w:rsidRPr="00E36E05">
        <w:rPr>
          <w:rFonts w:ascii="Times New Roman" w:hAnsi="Times New Roman" w:cs="Times New Roman"/>
          <w:color w:val="000000" w:themeColor="text1"/>
          <w:sz w:val="24"/>
          <w:szCs w:val="24"/>
        </w:rPr>
        <w:t xml:space="preserve"> can be used on different types of computers. </w:t>
      </w:r>
      <w:r w:rsidR="00E36E05" w:rsidRPr="00E36E05">
        <w:rPr>
          <w:rFonts w:ascii="Times New Roman" w:hAnsi="Times New Roman" w:cs="Times New Roman"/>
          <w:color w:val="000000" w:themeColor="text1"/>
          <w:sz w:val="24"/>
          <w:szCs w:val="24"/>
        </w:rPr>
        <w:t xml:space="preserve">It is used for implementing system software and as a portable systems implementation language that provides simple, direct access to any addressable object. It is easy to write and debug. I chose C to be the last on my list because I believed that C++ and C are very similar but </w:t>
      </w:r>
      <w:r w:rsidR="00740799">
        <w:rPr>
          <w:rFonts w:ascii="Times New Roman" w:hAnsi="Times New Roman" w:cs="Times New Roman"/>
          <w:color w:val="000000" w:themeColor="text1"/>
          <w:sz w:val="24"/>
          <w:szCs w:val="24"/>
        </w:rPr>
        <w:t xml:space="preserve">the </w:t>
      </w:r>
      <w:r w:rsidR="00E36E05" w:rsidRPr="00E36E05">
        <w:rPr>
          <w:rFonts w:ascii="Times New Roman" w:hAnsi="Times New Roman" w:cs="Times New Roman"/>
          <w:color w:val="000000" w:themeColor="text1"/>
          <w:sz w:val="24"/>
          <w:szCs w:val="24"/>
        </w:rPr>
        <w:t>programmer still need</w:t>
      </w:r>
      <w:r w:rsidR="00740799">
        <w:rPr>
          <w:rFonts w:ascii="Times New Roman" w:hAnsi="Times New Roman" w:cs="Times New Roman"/>
          <w:color w:val="000000" w:themeColor="text1"/>
          <w:sz w:val="24"/>
          <w:szCs w:val="24"/>
        </w:rPr>
        <w:t>s</w:t>
      </w:r>
      <w:r w:rsidR="00E36E05" w:rsidRPr="00E36E05">
        <w:rPr>
          <w:rFonts w:ascii="Times New Roman" w:hAnsi="Times New Roman" w:cs="Times New Roman"/>
          <w:color w:val="000000" w:themeColor="text1"/>
          <w:sz w:val="24"/>
          <w:szCs w:val="24"/>
        </w:rPr>
        <w:t xml:space="preserve"> to understand how to work C programming language.</w:t>
      </w:r>
    </w:p>
    <w:p w14:paraId="3BD3FFE3" w14:textId="4F0C7ADC" w:rsidR="00E36E05" w:rsidRPr="00E36E05" w:rsidRDefault="00E36E05" w:rsidP="00E36E05">
      <w:pPr>
        <w:spacing w:line="276" w:lineRule="auto"/>
        <w:rPr>
          <w:rFonts w:ascii="Times New Roman" w:hAnsi="Times New Roman" w:cs="Times New Roman"/>
          <w:color w:val="000000" w:themeColor="text1"/>
          <w:sz w:val="24"/>
          <w:szCs w:val="24"/>
        </w:rPr>
      </w:pPr>
    </w:p>
    <w:p w14:paraId="2CD22A22" w14:textId="15A71686" w:rsidR="00E36E05" w:rsidRPr="00E36E05" w:rsidRDefault="00E36E05" w:rsidP="00E36E05">
      <w:pPr>
        <w:spacing w:line="276" w:lineRule="auto"/>
        <w:rPr>
          <w:rFonts w:ascii="Times New Roman" w:hAnsi="Times New Roman" w:cs="Times New Roman"/>
          <w:color w:val="000000" w:themeColor="text1"/>
          <w:sz w:val="24"/>
          <w:szCs w:val="24"/>
        </w:rPr>
      </w:pPr>
    </w:p>
    <w:p w14:paraId="4617C0B0" w14:textId="77777777" w:rsidR="00E36E05" w:rsidRPr="00E36E05" w:rsidRDefault="00E36E05" w:rsidP="00E36E05">
      <w:pPr>
        <w:spacing w:line="276" w:lineRule="auto"/>
        <w:rPr>
          <w:rFonts w:ascii="Times New Roman" w:hAnsi="Times New Roman" w:cs="Times New Roman"/>
          <w:color w:val="000000" w:themeColor="text1"/>
          <w:sz w:val="24"/>
          <w:szCs w:val="24"/>
        </w:rPr>
      </w:pPr>
    </w:p>
    <w:p w14:paraId="589115F5" w14:textId="77777777" w:rsidR="00E36E05" w:rsidRPr="00E36E05" w:rsidRDefault="00E36E05" w:rsidP="008B0CEB">
      <w:pPr>
        <w:spacing w:line="276" w:lineRule="auto"/>
        <w:rPr>
          <w:rFonts w:ascii="Times New Roman" w:hAnsi="Times New Roman" w:cs="Times New Roman"/>
          <w:color w:val="000000" w:themeColor="text1"/>
          <w:sz w:val="24"/>
          <w:szCs w:val="24"/>
        </w:rPr>
      </w:pPr>
    </w:p>
    <w:p w14:paraId="00000063" w14:textId="0B5AC84A" w:rsidR="00213EAA" w:rsidRPr="00E36E05" w:rsidRDefault="00D344ED" w:rsidP="008B0CEB">
      <w:pPr>
        <w:spacing w:line="276" w:lineRule="auto"/>
        <w:rPr>
          <w:rFonts w:ascii="Times New Roman" w:hAnsi="Times New Roman" w:cs="Times New Roman"/>
          <w:color w:val="000000" w:themeColor="text1"/>
          <w:sz w:val="24"/>
          <w:szCs w:val="24"/>
        </w:rPr>
      </w:pPr>
      <w:hyperlink r:id="rId6" w:history="1">
        <w:r w:rsidR="00E36E05" w:rsidRPr="00E36E05">
          <w:rPr>
            <w:rStyle w:val="Hyperlink"/>
            <w:rFonts w:ascii="Times New Roman" w:hAnsi="Times New Roman" w:cs="Times New Roman"/>
            <w:color w:val="000000" w:themeColor="text1"/>
            <w:sz w:val="24"/>
            <w:szCs w:val="24"/>
          </w:rPr>
          <w:t>https://academic.oup.com/bib/article/19/3/537/2769437</w:t>
        </w:r>
      </w:hyperlink>
    </w:p>
    <w:p w14:paraId="00000064" w14:textId="77777777" w:rsidR="00213EAA" w:rsidRPr="00E36E05" w:rsidRDefault="00D344ED" w:rsidP="008B0CEB">
      <w:pPr>
        <w:spacing w:line="276" w:lineRule="auto"/>
        <w:rPr>
          <w:rFonts w:ascii="Times New Roman" w:hAnsi="Times New Roman" w:cs="Times New Roman"/>
          <w:color w:val="000000" w:themeColor="text1"/>
          <w:sz w:val="24"/>
          <w:szCs w:val="24"/>
        </w:rPr>
      </w:pPr>
      <w:hyperlink r:id="rId7">
        <w:r w:rsidR="00DC03EC" w:rsidRPr="00E36E05">
          <w:rPr>
            <w:rFonts w:ascii="Times New Roman" w:hAnsi="Times New Roman" w:cs="Times New Roman"/>
            <w:color w:val="000000" w:themeColor="text1"/>
            <w:sz w:val="24"/>
            <w:szCs w:val="24"/>
            <w:u w:val="single"/>
          </w:rPr>
          <w:t>https://www.dunebook.com/programming-languages-to-learn-in-2020/</w:t>
        </w:r>
      </w:hyperlink>
    </w:p>
    <w:p w14:paraId="00000065" w14:textId="77777777" w:rsidR="00213EAA" w:rsidRPr="00E36E05" w:rsidRDefault="00D344ED" w:rsidP="008B0CEB">
      <w:pPr>
        <w:spacing w:line="276" w:lineRule="auto"/>
        <w:rPr>
          <w:rFonts w:ascii="Times New Roman" w:hAnsi="Times New Roman" w:cs="Times New Roman"/>
          <w:color w:val="000000" w:themeColor="text1"/>
          <w:sz w:val="24"/>
          <w:szCs w:val="24"/>
        </w:rPr>
      </w:pPr>
      <w:hyperlink r:id="rId8">
        <w:r w:rsidR="00DC03EC" w:rsidRPr="00E36E05">
          <w:rPr>
            <w:rFonts w:ascii="Times New Roman" w:hAnsi="Times New Roman" w:cs="Times New Roman"/>
            <w:color w:val="000000" w:themeColor="text1"/>
            <w:sz w:val="24"/>
            <w:szCs w:val="24"/>
            <w:u w:val="single"/>
          </w:rPr>
          <w:t>https://www.thecoderpedia.com/blog/top-programming-languages-to-learn-2020/</w:t>
        </w:r>
      </w:hyperlink>
    </w:p>
    <w:p w14:paraId="00000066" w14:textId="77777777" w:rsidR="00213EAA" w:rsidRPr="00E36E05" w:rsidRDefault="00D344ED" w:rsidP="008B0CEB">
      <w:pPr>
        <w:spacing w:line="276" w:lineRule="auto"/>
        <w:rPr>
          <w:rFonts w:ascii="Times New Roman" w:hAnsi="Times New Roman" w:cs="Times New Roman"/>
          <w:color w:val="000000" w:themeColor="text1"/>
          <w:sz w:val="24"/>
          <w:szCs w:val="24"/>
        </w:rPr>
      </w:pPr>
      <w:hyperlink r:id="rId9">
        <w:r w:rsidR="00DC03EC" w:rsidRPr="00E36E05">
          <w:rPr>
            <w:rFonts w:ascii="Times New Roman" w:hAnsi="Times New Roman" w:cs="Times New Roman"/>
            <w:color w:val="000000" w:themeColor="text1"/>
            <w:sz w:val="24"/>
            <w:szCs w:val="24"/>
            <w:u w:val="single"/>
          </w:rPr>
          <w:t>https://blog.devmountain.com/20-top-programming-languages-2020/</w:t>
        </w:r>
      </w:hyperlink>
    </w:p>
    <w:p w14:paraId="00000067" w14:textId="77777777" w:rsidR="00213EAA" w:rsidRPr="00E36E05" w:rsidRDefault="00D344ED" w:rsidP="008B0CEB">
      <w:pPr>
        <w:spacing w:line="276" w:lineRule="auto"/>
        <w:rPr>
          <w:rFonts w:ascii="Times New Roman" w:hAnsi="Times New Roman" w:cs="Times New Roman"/>
          <w:color w:val="000000" w:themeColor="text1"/>
          <w:sz w:val="24"/>
          <w:szCs w:val="24"/>
        </w:rPr>
      </w:pPr>
      <w:hyperlink r:id="rId10">
        <w:r w:rsidR="00DC03EC" w:rsidRPr="00E36E05">
          <w:rPr>
            <w:rFonts w:ascii="Times New Roman" w:hAnsi="Times New Roman" w:cs="Times New Roman"/>
            <w:color w:val="000000" w:themeColor="text1"/>
            <w:sz w:val="24"/>
            <w:szCs w:val="24"/>
            <w:u w:val="single"/>
          </w:rPr>
          <w:t>https://hackr.io/blog/best-programming-languages-to-learn-2020-jobs-future</w:t>
        </w:r>
      </w:hyperlink>
    </w:p>
    <w:p w14:paraId="00000068" w14:textId="77777777" w:rsidR="00213EAA" w:rsidRPr="00E36E05" w:rsidRDefault="00D344ED" w:rsidP="008B0CEB">
      <w:pPr>
        <w:spacing w:line="276" w:lineRule="auto"/>
        <w:rPr>
          <w:rFonts w:ascii="Times New Roman" w:hAnsi="Times New Roman" w:cs="Times New Roman"/>
          <w:color w:val="000000" w:themeColor="text1"/>
          <w:sz w:val="24"/>
          <w:szCs w:val="24"/>
        </w:rPr>
      </w:pPr>
      <w:hyperlink r:id="rId11">
        <w:r w:rsidR="00DC03EC" w:rsidRPr="00E36E05">
          <w:rPr>
            <w:rFonts w:ascii="Times New Roman" w:hAnsi="Times New Roman" w:cs="Times New Roman"/>
            <w:color w:val="000000" w:themeColor="text1"/>
            <w:sz w:val="24"/>
            <w:szCs w:val="24"/>
            <w:u w:val="single"/>
          </w:rPr>
          <w:t>https://www.computer.org/publications/tech-news/trends/programming-languages-you-should-learn-in-2020</w:t>
        </w:r>
      </w:hyperlink>
    </w:p>
    <w:p w14:paraId="00000069" w14:textId="77777777" w:rsidR="00213EAA" w:rsidRPr="00E36E05" w:rsidRDefault="00D344ED" w:rsidP="008B0CEB">
      <w:pPr>
        <w:spacing w:line="276" w:lineRule="auto"/>
        <w:rPr>
          <w:rFonts w:ascii="Times New Roman" w:hAnsi="Times New Roman" w:cs="Times New Roman"/>
          <w:color w:val="000000" w:themeColor="text1"/>
          <w:sz w:val="24"/>
          <w:szCs w:val="24"/>
        </w:rPr>
      </w:pPr>
      <w:hyperlink r:id="rId12">
        <w:r w:rsidR="00DC03EC" w:rsidRPr="00E36E05">
          <w:rPr>
            <w:rFonts w:ascii="Times New Roman" w:hAnsi="Times New Roman" w:cs="Times New Roman"/>
            <w:color w:val="000000" w:themeColor="text1"/>
            <w:sz w:val="24"/>
            <w:szCs w:val="24"/>
            <w:u w:val="single"/>
          </w:rPr>
          <w:t>https://learnworthy.net/highest-paid-programming-languages-in-2019/</w:t>
        </w:r>
      </w:hyperlink>
    </w:p>
    <w:p w14:paraId="0000006A" w14:textId="77777777" w:rsidR="00213EAA" w:rsidRPr="00E36E05" w:rsidRDefault="00D344ED" w:rsidP="008B0CEB">
      <w:pPr>
        <w:spacing w:line="276" w:lineRule="auto"/>
        <w:rPr>
          <w:rFonts w:ascii="Times New Roman" w:hAnsi="Times New Roman" w:cs="Times New Roman"/>
          <w:color w:val="000000" w:themeColor="text1"/>
          <w:sz w:val="24"/>
          <w:szCs w:val="24"/>
        </w:rPr>
      </w:pPr>
      <w:hyperlink r:id="rId13">
        <w:r w:rsidR="00DC03EC" w:rsidRPr="00E36E05">
          <w:rPr>
            <w:rFonts w:ascii="Times New Roman" w:hAnsi="Times New Roman" w:cs="Times New Roman"/>
            <w:color w:val="000000" w:themeColor="text1"/>
            <w:sz w:val="24"/>
            <w:szCs w:val="24"/>
            <w:u w:val="single"/>
          </w:rPr>
          <w:t>https://www.codeplatoon.org/the-best-paying-and-most-in-demand-programming-languages-in-2018/</w:t>
        </w:r>
      </w:hyperlink>
    </w:p>
    <w:p w14:paraId="0000006B" w14:textId="69BF77F6" w:rsidR="00213EAA" w:rsidRPr="00E36E05" w:rsidRDefault="00D344ED" w:rsidP="008B0CEB">
      <w:pPr>
        <w:spacing w:line="276" w:lineRule="auto"/>
        <w:rPr>
          <w:rFonts w:ascii="Times New Roman" w:hAnsi="Times New Roman" w:cs="Times New Roman"/>
          <w:color w:val="000000" w:themeColor="text1"/>
          <w:sz w:val="24"/>
          <w:szCs w:val="24"/>
          <w:u w:val="single"/>
        </w:rPr>
      </w:pPr>
      <w:hyperlink r:id="rId14">
        <w:r w:rsidR="00DC03EC" w:rsidRPr="00E36E05">
          <w:rPr>
            <w:rFonts w:ascii="Times New Roman" w:hAnsi="Times New Roman" w:cs="Times New Roman"/>
            <w:color w:val="000000" w:themeColor="text1"/>
            <w:sz w:val="24"/>
            <w:szCs w:val="24"/>
            <w:u w:val="single"/>
          </w:rPr>
          <w:t>https://www.whoishostingthis.com/resources/programming/</w:t>
        </w:r>
      </w:hyperlink>
    </w:p>
    <w:p w14:paraId="716A0409" w14:textId="0119EEE6" w:rsidR="005E006F" w:rsidRPr="00E36E05" w:rsidRDefault="005E006F" w:rsidP="008B0CEB">
      <w:pPr>
        <w:spacing w:line="276" w:lineRule="auto"/>
        <w:rPr>
          <w:rFonts w:ascii="Times New Roman" w:hAnsi="Times New Roman" w:cs="Times New Roman"/>
          <w:color w:val="000000" w:themeColor="text1"/>
          <w:sz w:val="24"/>
          <w:szCs w:val="24"/>
          <w:u w:val="single"/>
        </w:rPr>
      </w:pPr>
      <w:r w:rsidRPr="00E36E05">
        <w:rPr>
          <w:rFonts w:ascii="Times New Roman" w:hAnsi="Times New Roman" w:cs="Times New Roman"/>
          <w:color w:val="000000" w:themeColor="text1"/>
          <w:sz w:val="24"/>
          <w:szCs w:val="24"/>
          <w:u w:val="single"/>
        </w:rPr>
        <w:t>https://en.wikipedia.org/wiki/History_of_programming_languages</w:t>
      </w:r>
    </w:p>
    <w:p w14:paraId="767B7926" w14:textId="72EF4B1F" w:rsidR="00FF6337" w:rsidRPr="00E36E05" w:rsidRDefault="00D344ED" w:rsidP="008B0CEB">
      <w:pPr>
        <w:spacing w:line="276" w:lineRule="auto"/>
        <w:rPr>
          <w:rStyle w:val="Hyperlink"/>
          <w:rFonts w:ascii="Times New Roman" w:hAnsi="Times New Roman" w:cs="Times New Roman"/>
          <w:color w:val="000000" w:themeColor="text1"/>
          <w:sz w:val="24"/>
          <w:szCs w:val="24"/>
        </w:rPr>
      </w:pPr>
      <w:hyperlink r:id="rId15" w:history="1">
        <w:r w:rsidR="00FF6337" w:rsidRPr="00E36E05">
          <w:rPr>
            <w:rStyle w:val="Hyperlink"/>
            <w:rFonts w:ascii="Times New Roman" w:hAnsi="Times New Roman" w:cs="Times New Roman"/>
            <w:color w:val="000000" w:themeColor="text1"/>
            <w:sz w:val="24"/>
            <w:szCs w:val="24"/>
          </w:rPr>
          <w:t>https://en.wikipedia.org/wiki/Go_(programming_language)</w:t>
        </w:r>
      </w:hyperlink>
    </w:p>
    <w:p w14:paraId="6121DC12" w14:textId="2A932A48" w:rsidR="007D4B23" w:rsidRPr="00E36E05" w:rsidRDefault="00D344ED" w:rsidP="008B0CEB">
      <w:pPr>
        <w:spacing w:line="276" w:lineRule="auto"/>
        <w:rPr>
          <w:rFonts w:ascii="Times New Roman" w:hAnsi="Times New Roman" w:cs="Times New Roman"/>
          <w:color w:val="000000" w:themeColor="text1"/>
          <w:sz w:val="24"/>
          <w:szCs w:val="24"/>
        </w:rPr>
      </w:pPr>
      <w:hyperlink r:id="rId16" w:history="1">
        <w:r w:rsidR="007D4B23" w:rsidRPr="00E36E05">
          <w:rPr>
            <w:rStyle w:val="Hyperlink"/>
            <w:rFonts w:ascii="Times New Roman" w:hAnsi="Times New Roman" w:cs="Times New Roman"/>
            <w:color w:val="000000" w:themeColor="text1"/>
            <w:sz w:val="24"/>
            <w:szCs w:val="24"/>
          </w:rPr>
          <w:t>https://www.techrepublic.com/article/rust-programming-language-seven-reasons-why-you-should-learn-it-in-2019/</w:t>
        </w:r>
      </w:hyperlink>
    </w:p>
    <w:p w14:paraId="21209861" w14:textId="77777777" w:rsidR="00FF6337" w:rsidRPr="00C51487" w:rsidRDefault="00FF6337" w:rsidP="008B0CEB">
      <w:pPr>
        <w:spacing w:line="276" w:lineRule="auto"/>
        <w:rPr>
          <w:rFonts w:ascii="Times New Roman" w:hAnsi="Times New Roman" w:cs="Times New Roman"/>
          <w:sz w:val="24"/>
          <w:szCs w:val="24"/>
        </w:rPr>
      </w:pPr>
    </w:p>
    <w:sectPr w:rsidR="00FF6337" w:rsidRPr="00C514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915"/>
    <w:multiLevelType w:val="multilevel"/>
    <w:tmpl w:val="3A16D82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391488"/>
    <w:multiLevelType w:val="multilevel"/>
    <w:tmpl w:val="A8E836E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D45FA0"/>
    <w:multiLevelType w:val="multilevel"/>
    <w:tmpl w:val="8FA8A2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282947"/>
    <w:multiLevelType w:val="multilevel"/>
    <w:tmpl w:val="92FA18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B6E353F"/>
    <w:multiLevelType w:val="multilevel"/>
    <w:tmpl w:val="FF8E950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20D27"/>
    <w:multiLevelType w:val="multilevel"/>
    <w:tmpl w:val="81E23B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1D03EE"/>
    <w:multiLevelType w:val="multilevel"/>
    <w:tmpl w:val="C732581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D4364B"/>
    <w:multiLevelType w:val="multilevel"/>
    <w:tmpl w:val="4C384E6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FF08AA"/>
    <w:multiLevelType w:val="multilevel"/>
    <w:tmpl w:val="15FE12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D7E75B8"/>
    <w:multiLevelType w:val="multilevel"/>
    <w:tmpl w:val="BB66CE7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861F7B"/>
    <w:multiLevelType w:val="multilevel"/>
    <w:tmpl w:val="F724CC9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C984C0A"/>
    <w:multiLevelType w:val="hybridMultilevel"/>
    <w:tmpl w:val="F75C0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13ECA"/>
    <w:multiLevelType w:val="multilevel"/>
    <w:tmpl w:val="1374BA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926FB4"/>
    <w:multiLevelType w:val="multilevel"/>
    <w:tmpl w:val="2296517A"/>
    <w:lvl w:ilvl="0">
      <w:start w:val="1"/>
      <w:numFmt w:val="upp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15:restartNumberingAfterBreak="0">
    <w:nsid w:val="51D46B7B"/>
    <w:multiLevelType w:val="multilevel"/>
    <w:tmpl w:val="308E1D9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293377"/>
    <w:multiLevelType w:val="multilevel"/>
    <w:tmpl w:val="2CD084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A98435D"/>
    <w:multiLevelType w:val="multilevel"/>
    <w:tmpl w:val="31305E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C1C5D7A"/>
    <w:multiLevelType w:val="multilevel"/>
    <w:tmpl w:val="A1EA378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060C0D"/>
    <w:multiLevelType w:val="multilevel"/>
    <w:tmpl w:val="250803C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2895E70"/>
    <w:multiLevelType w:val="multilevel"/>
    <w:tmpl w:val="82F20F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2E7C84"/>
    <w:multiLevelType w:val="multilevel"/>
    <w:tmpl w:val="69EE4A7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6"/>
  </w:num>
  <w:num w:numId="3">
    <w:abstractNumId w:val="17"/>
  </w:num>
  <w:num w:numId="4">
    <w:abstractNumId w:val="20"/>
  </w:num>
  <w:num w:numId="5">
    <w:abstractNumId w:val="1"/>
  </w:num>
  <w:num w:numId="6">
    <w:abstractNumId w:val="6"/>
  </w:num>
  <w:num w:numId="7">
    <w:abstractNumId w:val="2"/>
  </w:num>
  <w:num w:numId="8">
    <w:abstractNumId w:val="4"/>
  </w:num>
  <w:num w:numId="9">
    <w:abstractNumId w:val="18"/>
  </w:num>
  <w:num w:numId="10">
    <w:abstractNumId w:val="7"/>
  </w:num>
  <w:num w:numId="11">
    <w:abstractNumId w:val="12"/>
  </w:num>
  <w:num w:numId="12">
    <w:abstractNumId w:val="10"/>
  </w:num>
  <w:num w:numId="13">
    <w:abstractNumId w:val="13"/>
  </w:num>
  <w:num w:numId="14">
    <w:abstractNumId w:val="3"/>
  </w:num>
  <w:num w:numId="15">
    <w:abstractNumId w:val="15"/>
  </w:num>
  <w:num w:numId="16">
    <w:abstractNumId w:val="19"/>
  </w:num>
  <w:num w:numId="17">
    <w:abstractNumId w:val="9"/>
  </w:num>
  <w:num w:numId="18">
    <w:abstractNumId w:val="14"/>
  </w:num>
  <w:num w:numId="19">
    <w:abstractNumId w:val="5"/>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EAA"/>
    <w:rsid w:val="000E2ACA"/>
    <w:rsid w:val="00213EAA"/>
    <w:rsid w:val="002208F1"/>
    <w:rsid w:val="002A3D5F"/>
    <w:rsid w:val="003C58BE"/>
    <w:rsid w:val="004B773E"/>
    <w:rsid w:val="004D5360"/>
    <w:rsid w:val="005E006F"/>
    <w:rsid w:val="00671211"/>
    <w:rsid w:val="006A2616"/>
    <w:rsid w:val="006B0A83"/>
    <w:rsid w:val="00705ADC"/>
    <w:rsid w:val="00740799"/>
    <w:rsid w:val="007D4B23"/>
    <w:rsid w:val="007E5C5E"/>
    <w:rsid w:val="00851CA2"/>
    <w:rsid w:val="008B0CEB"/>
    <w:rsid w:val="00944689"/>
    <w:rsid w:val="00987D17"/>
    <w:rsid w:val="00B75F78"/>
    <w:rsid w:val="00C51487"/>
    <w:rsid w:val="00CF55A1"/>
    <w:rsid w:val="00D14701"/>
    <w:rsid w:val="00D344ED"/>
    <w:rsid w:val="00DC03EC"/>
    <w:rsid w:val="00E36E05"/>
    <w:rsid w:val="00FF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ADFE"/>
  <w15:docId w15:val="{F8760E0B-4455-4D46-9B11-F096839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72BFD"/>
    <w:rPr>
      <w:color w:val="605E5C"/>
      <w:shd w:val="clear" w:color="auto" w:fill="E1DFDD"/>
    </w:rPr>
  </w:style>
  <w:style w:type="paragraph" w:styleId="ListParagraph">
    <w:name w:val="List Paragraph"/>
    <w:basedOn w:val="Normal"/>
    <w:uiPriority w:val="34"/>
    <w:unhideWhenUsed/>
    <w:qFormat/>
    <w:rsid w:val="00272B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464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hecoderpedia.com/blog/top-programming-languages-to-learn-2020/" TargetMode="External"/><Relationship Id="rId13" Type="http://schemas.openxmlformats.org/officeDocument/2006/relationships/hyperlink" Target="https://www.codeplatoon.org/the-best-paying-and-most-in-demand-programming-languages-in-201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unebook.com/programming-languages-to-learn-in-2020/" TargetMode="External"/><Relationship Id="rId12" Type="http://schemas.openxmlformats.org/officeDocument/2006/relationships/hyperlink" Target="https://learnworthy.net/highest-paid-programming-languages-in-201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echrepublic.com/article/rust-programming-language-seven-reasons-why-you-should-learn-it-in-2019/" TargetMode="External"/><Relationship Id="rId1" Type="http://schemas.openxmlformats.org/officeDocument/2006/relationships/customXml" Target="../customXml/item1.xml"/><Relationship Id="rId6" Type="http://schemas.openxmlformats.org/officeDocument/2006/relationships/hyperlink" Target="https://academic.oup.com/bib/article/19/3/537/2769437" TargetMode="External"/><Relationship Id="rId11" Type="http://schemas.openxmlformats.org/officeDocument/2006/relationships/hyperlink" Target="https://www.computer.org/publications/tech-news/trends/programming-languages-you-should-learn-in-2020" TargetMode="External"/><Relationship Id="rId5" Type="http://schemas.openxmlformats.org/officeDocument/2006/relationships/webSettings" Target="webSettings.xml"/><Relationship Id="rId15" Type="http://schemas.openxmlformats.org/officeDocument/2006/relationships/hyperlink" Target="https://en.wikipedia.org/wiki/Go_(programming_language)" TargetMode="External"/><Relationship Id="rId10" Type="http://schemas.openxmlformats.org/officeDocument/2006/relationships/hyperlink" Target="https://hackr.io/blog/best-programming-languages-to-learn-2020-jobs-future" TargetMode="External"/><Relationship Id="rId4" Type="http://schemas.openxmlformats.org/officeDocument/2006/relationships/settings" Target="settings.xml"/><Relationship Id="rId9" Type="http://schemas.openxmlformats.org/officeDocument/2006/relationships/hyperlink" Target="https://blog.devmountain.com/20-top-programming-languages-2020/" TargetMode="External"/><Relationship Id="rId14" Type="http://schemas.openxmlformats.org/officeDocument/2006/relationships/hyperlink" Target="https://www.whoishostingthis.com/resources/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HAO1Wgte2d6Nvue1Y+jcry0adQ==">AMUW2mUG0H7DbsacGaXbKRw9nWho+HaMFWGuQchJmz+Tph3JW88hx8YsH8R+BPcjiC1weQnrAByfqPuKDMu4VMpU2Var8c07ZVm3HpCN0ChyZ7la9Z6+G54=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Ilano, Oberon Buenaflor</dc:creator>
  <cp:lastModifiedBy>o i</cp:lastModifiedBy>
  <cp:revision>6</cp:revision>
  <dcterms:created xsi:type="dcterms:W3CDTF">2020-01-14T17:19:00Z</dcterms:created>
  <dcterms:modified xsi:type="dcterms:W3CDTF">2020-01-16T00:57:00Z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